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0809" w:rsidRPr="0082000B" w:rsidRDefault="001C5CB1">
      <w:pPr>
        <w:ind w:left="-851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3810</wp:posOffset>
            </wp:positionV>
            <wp:extent cx="1407160" cy="678180"/>
            <wp:effectExtent l="0" t="0" r="254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809" w:rsidRPr="0082000B">
        <w:rPr>
          <w:noProof/>
          <w:lang w:val="en-US" w:eastAsia="ru-RU"/>
        </w:rPr>
        <w:t xml:space="preserve">                                   </w:t>
      </w:r>
      <w:r w:rsidR="00F20809" w:rsidRPr="0082000B">
        <w:rPr>
          <w:noProof/>
          <w:lang w:val="en-US" w:eastAsia="ru-RU"/>
        </w:rPr>
        <w:tab/>
      </w:r>
      <w:r w:rsidR="00F20809" w:rsidRPr="0082000B">
        <w:rPr>
          <w:noProof/>
          <w:lang w:val="en-US" w:eastAsia="ru-RU"/>
        </w:rPr>
        <w:tab/>
      </w:r>
      <w:r w:rsidR="00F20809" w:rsidRPr="0082000B">
        <w:rPr>
          <w:noProof/>
          <w:lang w:val="en-US" w:eastAsia="ru-RU"/>
        </w:rPr>
        <w:tab/>
      </w:r>
      <w:r w:rsidR="00F20809" w:rsidRPr="0082000B">
        <w:rPr>
          <w:noProof/>
          <w:lang w:val="en-US" w:eastAsia="ru-RU"/>
        </w:rPr>
        <w:tab/>
      </w:r>
      <w:r w:rsidR="00F20809" w:rsidRPr="0082000B">
        <w:rPr>
          <w:noProof/>
          <w:lang w:val="en-US" w:eastAsia="ru-RU"/>
        </w:rPr>
        <w:tab/>
      </w:r>
      <w:r w:rsidR="00F20809" w:rsidRPr="0082000B">
        <w:rPr>
          <w:noProof/>
          <w:lang w:val="en-US" w:eastAsia="ru-RU"/>
        </w:rPr>
        <w:tab/>
      </w:r>
      <w:r w:rsidR="00F20809" w:rsidRPr="0082000B">
        <w:rPr>
          <w:noProof/>
          <w:lang w:val="en-US" w:eastAsia="ru-RU"/>
        </w:rPr>
        <w:tab/>
      </w:r>
      <w:r w:rsidR="00F20809" w:rsidRPr="0082000B">
        <w:rPr>
          <w:noProof/>
          <w:lang w:val="en-US" w:eastAsia="ru-RU"/>
        </w:rPr>
        <w:tab/>
      </w:r>
      <w:r w:rsidR="0068382E" w:rsidRPr="0082000B">
        <w:rPr>
          <w:noProof/>
          <w:lang w:val="en-US" w:eastAsia="ru-RU"/>
        </w:rPr>
        <w:t xml:space="preserve">            </w:t>
      </w:r>
      <w:r w:rsidR="00906A80" w:rsidRPr="0082000B">
        <w:rPr>
          <w:noProof/>
          <w:lang w:val="en-US" w:eastAsia="ru-RU"/>
        </w:rPr>
        <w:t xml:space="preserve">           </w:t>
      </w:r>
      <w:r w:rsidR="0068382E" w:rsidRPr="0082000B">
        <w:rPr>
          <w:noProof/>
          <w:lang w:val="en-US" w:eastAsia="ru-RU"/>
        </w:rPr>
        <w:t xml:space="preserve"> </w:t>
      </w:r>
      <w:r w:rsidR="00906A80" w:rsidRPr="0082000B">
        <w:rPr>
          <w:noProof/>
          <w:lang w:val="en-US" w:eastAsia="ru-RU"/>
        </w:rPr>
        <w:t xml:space="preserve"> </w:t>
      </w:r>
      <w:r w:rsidR="00D4726F" w:rsidRPr="0082000B">
        <w:rPr>
          <w:noProof/>
          <w:lang w:val="en-US" w:eastAsia="ru-RU"/>
        </w:rPr>
        <w:t xml:space="preserve"> </w:t>
      </w:r>
    </w:p>
    <w:p w:rsidR="00DE1BF4" w:rsidRPr="0082000B" w:rsidRDefault="001C5CB1" w:rsidP="002251FA">
      <w:pPr>
        <w:ind w:left="-709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20320</wp:posOffset>
                </wp:positionV>
                <wp:extent cx="1579245" cy="640715"/>
                <wp:effectExtent l="10795" t="10795" r="10160" b="571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24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BF4" w:rsidRPr="00DE1BF4" w:rsidRDefault="00DE1B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E1BF4">
                              <w:rPr>
                                <w:sz w:val="28"/>
                                <w:szCs w:val="28"/>
                              </w:rPr>
                              <w:t>Практика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E1BF4">
                              <w:rPr>
                                <w:sz w:val="40"/>
                                <w:szCs w:val="40"/>
                              </w:rPr>
                              <w:t>□</w:t>
                            </w:r>
                          </w:p>
                          <w:p w:rsidR="00DE1BF4" w:rsidRPr="00DE1BF4" w:rsidRDefault="00DE1B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E1BF4">
                              <w:rPr>
                                <w:sz w:val="28"/>
                                <w:szCs w:val="28"/>
                              </w:rPr>
                              <w:t xml:space="preserve">Трудоустройство </w:t>
                            </w:r>
                            <w:r w:rsidRPr="00DE1BF4">
                              <w:rPr>
                                <w:sz w:val="40"/>
                                <w:szCs w:val="40"/>
                              </w:rPr>
                              <w:t>□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50.6pt;margin-top:1.6pt;width:124.35pt;height:5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" strokecolor="white">
                <v:textbox inset=".5mm,0,.5mm,0">
                  <w:txbxContent>
                    <w:p w:rsidR="00DE1BF4" w:rsidRPr="00DE1BF4" w:rsidRDefault="00DE1BF4">
                      <w:pPr>
                        <w:rPr>
                          <w:sz w:val="28"/>
                          <w:szCs w:val="28"/>
                        </w:rPr>
                      </w:pPr>
                      <w:r w:rsidRPr="00DE1BF4">
                        <w:rPr>
                          <w:sz w:val="28"/>
                          <w:szCs w:val="28"/>
                        </w:rPr>
                        <w:t>Практика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E1BF4">
                        <w:rPr>
                          <w:sz w:val="40"/>
                          <w:szCs w:val="40"/>
                        </w:rPr>
                        <w:t>□</w:t>
                      </w:r>
                    </w:p>
                    <w:p w:rsidR="00DE1BF4" w:rsidRPr="00DE1BF4" w:rsidRDefault="00DE1BF4">
                      <w:pPr>
                        <w:rPr>
                          <w:sz w:val="28"/>
                          <w:szCs w:val="28"/>
                        </w:rPr>
                      </w:pPr>
                      <w:r w:rsidRPr="00DE1BF4">
                        <w:rPr>
                          <w:sz w:val="28"/>
                          <w:szCs w:val="28"/>
                        </w:rPr>
                        <w:t xml:space="preserve">Трудоустройство </w:t>
                      </w:r>
                      <w:r w:rsidRPr="00DE1BF4">
                        <w:rPr>
                          <w:sz w:val="40"/>
                          <w:szCs w:val="40"/>
                        </w:rPr>
                        <w:t>□</w:t>
                      </w:r>
                    </w:p>
                  </w:txbxContent>
                </v:textbox>
              </v:rect>
            </w:pict>
          </mc:Fallback>
        </mc:AlternateContent>
      </w:r>
      <w:r w:rsidR="0082000B">
        <w:rPr>
          <w:b/>
          <w:sz w:val="26"/>
          <w:szCs w:val="26"/>
        </w:rPr>
        <w:t>Фамилия</w:t>
      </w:r>
      <w:r w:rsidR="0082000B">
        <w:rPr>
          <w:b/>
          <w:sz w:val="26"/>
          <w:szCs w:val="26"/>
          <w:lang w:val="en-US"/>
        </w:rPr>
        <w:t xml:space="preserve">: </w:t>
      </w:r>
      <w:proofErr w:type="gramStart"/>
      <w:r w:rsidR="00673110">
        <w:rPr>
          <w:b/>
          <w:sz w:val="26"/>
          <w:szCs w:val="26"/>
          <w:lang w:val="en-US"/>
        </w:rPr>
        <w:t>{{ _</w:t>
      </w:r>
      <w:proofErr w:type="spellStart"/>
      <w:proofErr w:type="gramEnd"/>
      <w:r w:rsidR="0082000B">
        <w:rPr>
          <w:b/>
          <w:sz w:val="26"/>
          <w:szCs w:val="26"/>
          <w:lang w:val="en-US"/>
        </w:rPr>
        <w:t>second_name</w:t>
      </w:r>
      <w:proofErr w:type="spellEnd"/>
      <w:r w:rsidR="0082000B">
        <w:rPr>
          <w:b/>
          <w:sz w:val="26"/>
          <w:szCs w:val="26"/>
          <w:lang w:val="en-US"/>
        </w:rPr>
        <w:t>}}</w:t>
      </w:r>
    </w:p>
    <w:p w:rsidR="00386626" w:rsidRPr="0082000B" w:rsidRDefault="002251FA" w:rsidP="0082000B">
      <w:pPr>
        <w:ind w:left="-709"/>
        <w:rPr>
          <w:b/>
          <w:sz w:val="26"/>
          <w:szCs w:val="26"/>
          <w:lang w:val="en-US"/>
        </w:rPr>
      </w:pPr>
      <w:r w:rsidRPr="002251FA">
        <w:rPr>
          <w:b/>
          <w:sz w:val="26"/>
          <w:szCs w:val="26"/>
        </w:rPr>
        <w:t>Имя</w:t>
      </w:r>
      <w:r w:rsidR="0082000B">
        <w:rPr>
          <w:b/>
          <w:sz w:val="26"/>
          <w:szCs w:val="26"/>
          <w:lang w:val="en-US"/>
        </w:rPr>
        <w:t xml:space="preserve">: </w:t>
      </w:r>
      <w:proofErr w:type="gramStart"/>
      <w:r w:rsidR="00673110">
        <w:rPr>
          <w:b/>
          <w:sz w:val="26"/>
          <w:szCs w:val="26"/>
          <w:lang w:val="en-US"/>
        </w:rPr>
        <w:t>{{ _</w:t>
      </w:r>
      <w:proofErr w:type="spellStart"/>
      <w:proofErr w:type="gramEnd"/>
      <w:r w:rsidR="0082000B">
        <w:rPr>
          <w:b/>
          <w:sz w:val="26"/>
          <w:szCs w:val="26"/>
          <w:lang w:val="en-US"/>
        </w:rPr>
        <w:t>first_name</w:t>
      </w:r>
      <w:proofErr w:type="spellEnd"/>
      <w:r w:rsidR="0082000B">
        <w:rPr>
          <w:b/>
          <w:sz w:val="26"/>
          <w:szCs w:val="26"/>
          <w:lang w:val="en-US"/>
        </w:rPr>
        <w:t>}}</w:t>
      </w:r>
    </w:p>
    <w:p w:rsidR="002251FA" w:rsidRPr="0082000B" w:rsidRDefault="002251FA" w:rsidP="002251FA">
      <w:pPr>
        <w:ind w:left="-709"/>
        <w:rPr>
          <w:b/>
          <w:sz w:val="32"/>
          <w:szCs w:val="32"/>
          <w:lang w:val="en-US"/>
        </w:rPr>
      </w:pPr>
      <w:r w:rsidRPr="002251FA">
        <w:rPr>
          <w:b/>
          <w:sz w:val="26"/>
          <w:szCs w:val="26"/>
        </w:rPr>
        <w:t>Отчество</w:t>
      </w:r>
      <w:r w:rsidR="0082000B">
        <w:rPr>
          <w:b/>
          <w:sz w:val="26"/>
          <w:szCs w:val="26"/>
          <w:lang w:val="en-US"/>
        </w:rPr>
        <w:t xml:space="preserve">: </w:t>
      </w:r>
      <w:proofErr w:type="gramStart"/>
      <w:r w:rsidR="00673110">
        <w:rPr>
          <w:b/>
          <w:sz w:val="26"/>
          <w:szCs w:val="26"/>
          <w:lang w:val="en-US"/>
        </w:rPr>
        <w:t>{{ _</w:t>
      </w:r>
      <w:proofErr w:type="spellStart"/>
      <w:proofErr w:type="gramEnd"/>
      <w:r w:rsidR="0082000B">
        <w:rPr>
          <w:b/>
          <w:sz w:val="26"/>
          <w:szCs w:val="26"/>
          <w:lang w:val="en-US"/>
        </w:rPr>
        <w:t>third_name</w:t>
      </w:r>
      <w:proofErr w:type="spellEnd"/>
      <w:r w:rsidR="0082000B">
        <w:rPr>
          <w:b/>
          <w:sz w:val="26"/>
          <w:szCs w:val="26"/>
          <w:lang w:val="en-US"/>
        </w:rPr>
        <w:t>}}</w:t>
      </w:r>
    </w:p>
    <w:p w:rsidR="00D4726F" w:rsidRPr="0082000B" w:rsidRDefault="00AB7BCB" w:rsidP="00564F9B">
      <w:pPr>
        <w:ind w:left="-851"/>
        <w:jc w:val="center"/>
        <w:rPr>
          <w:bCs/>
          <w:iCs/>
          <w:color w:val="000000"/>
          <w:sz w:val="22"/>
          <w:szCs w:val="22"/>
          <w:lang w:val="en-US"/>
        </w:rPr>
      </w:pPr>
      <w:r w:rsidRPr="0082000B">
        <w:rPr>
          <w:b/>
          <w:sz w:val="28"/>
          <w:szCs w:val="28"/>
          <w:lang w:val="en-US"/>
        </w:rPr>
        <w:t xml:space="preserve"> </w:t>
      </w:r>
      <w:r w:rsidR="00FA410C" w:rsidRPr="0082000B">
        <w:rPr>
          <w:b/>
          <w:sz w:val="28"/>
          <w:szCs w:val="28"/>
          <w:lang w:val="en-US"/>
        </w:rPr>
        <w:t xml:space="preserve"> </w:t>
      </w:r>
    </w:p>
    <w:tbl>
      <w:tblPr>
        <w:tblW w:w="0" w:type="auto"/>
        <w:tblInd w:w="-552" w:type="dxa"/>
        <w:tblLayout w:type="fixed"/>
        <w:tblLook w:val="0000" w:firstRow="0" w:lastRow="0" w:firstColumn="0" w:lastColumn="0" w:noHBand="0" w:noVBand="0"/>
      </w:tblPr>
      <w:tblGrid>
        <w:gridCol w:w="2787"/>
        <w:gridCol w:w="3380"/>
        <w:gridCol w:w="2148"/>
        <w:gridCol w:w="2268"/>
      </w:tblGrid>
      <w:tr w:rsidR="00AD74D1" w:rsidRPr="00DD6ED3" w:rsidTr="003C1DA3">
        <w:tc>
          <w:tcPr>
            <w:tcW w:w="2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D74D1" w:rsidRPr="002251FA" w:rsidRDefault="00AD74D1" w:rsidP="00DE1BF4">
            <w:pPr>
              <w:snapToGrid w:val="0"/>
              <w:ind w:left="126"/>
              <w:rPr>
                <w:b/>
                <w:bCs/>
                <w:color w:val="000000"/>
                <w:sz w:val="26"/>
                <w:szCs w:val="26"/>
              </w:rPr>
            </w:pPr>
            <w:r w:rsidRPr="002251FA">
              <w:rPr>
                <w:b/>
                <w:bCs/>
                <w:color w:val="000000"/>
                <w:sz w:val="26"/>
                <w:szCs w:val="26"/>
              </w:rPr>
              <w:t>Дата рождения</w:t>
            </w:r>
          </w:p>
        </w:tc>
        <w:tc>
          <w:tcPr>
            <w:tcW w:w="3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D74D1" w:rsidRPr="003C1DA3" w:rsidRDefault="00673110" w:rsidP="007D6337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_</w:t>
            </w:r>
            <w:proofErr w:type="spellStart"/>
            <w:r w:rsidR="003C1DA3">
              <w:rPr>
                <w:sz w:val="28"/>
                <w:szCs w:val="28"/>
                <w:lang w:val="en-US"/>
              </w:rPr>
              <w:t>date_of_</w:t>
            </w:r>
            <w:r w:rsidR="007D6337">
              <w:rPr>
                <w:sz w:val="28"/>
                <w:szCs w:val="28"/>
                <w:lang w:val="en-US"/>
              </w:rPr>
              <w:t>birth</w:t>
            </w:r>
            <w:proofErr w:type="spellEnd"/>
            <w:r w:rsidR="003C1DA3"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2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D74D1" w:rsidRPr="00DD6ED3" w:rsidRDefault="00AD74D1" w:rsidP="00882AC4">
            <w:pPr>
              <w:snapToGrid w:val="0"/>
              <w:rPr>
                <w:sz w:val="28"/>
                <w:szCs w:val="28"/>
              </w:rPr>
            </w:pPr>
            <w:r w:rsidRPr="002251FA">
              <w:rPr>
                <w:b/>
                <w:sz w:val="26"/>
                <w:szCs w:val="26"/>
              </w:rPr>
              <w:t>Гражданство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D74D1" w:rsidRPr="003C1DA3" w:rsidRDefault="00673110" w:rsidP="00882AC4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_</w:t>
            </w:r>
            <w:r w:rsidR="003C1DA3">
              <w:rPr>
                <w:sz w:val="28"/>
                <w:szCs w:val="28"/>
                <w:lang w:val="en-US"/>
              </w:rPr>
              <w:t>citizenship }}</w:t>
            </w:r>
          </w:p>
        </w:tc>
      </w:tr>
      <w:tr w:rsidR="00796B85" w:rsidRPr="00DD6ED3" w:rsidTr="00DE1BF4">
        <w:tc>
          <w:tcPr>
            <w:tcW w:w="2787" w:type="dxa"/>
            <w:tcBorders>
              <w:left w:val="single" w:sz="4" w:space="0" w:color="808080"/>
              <w:bottom w:val="single" w:sz="4" w:space="0" w:color="808080"/>
            </w:tcBorders>
          </w:tcPr>
          <w:p w:rsidR="00796B85" w:rsidRPr="002251FA" w:rsidRDefault="00796B85" w:rsidP="00DE1BF4">
            <w:pPr>
              <w:snapToGrid w:val="0"/>
              <w:ind w:left="126"/>
              <w:rPr>
                <w:b/>
                <w:sz w:val="26"/>
                <w:szCs w:val="26"/>
              </w:rPr>
            </w:pPr>
            <w:r w:rsidRPr="002251FA">
              <w:rPr>
                <w:b/>
                <w:sz w:val="26"/>
                <w:szCs w:val="26"/>
              </w:rPr>
              <w:t>Место жительства</w:t>
            </w:r>
          </w:p>
        </w:tc>
        <w:tc>
          <w:tcPr>
            <w:tcW w:w="779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96B85" w:rsidRPr="003C1DA3" w:rsidRDefault="00673110" w:rsidP="005B4D66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_</w:t>
            </w:r>
            <w:proofErr w:type="spellStart"/>
            <w:r w:rsidR="003C1DA3">
              <w:rPr>
                <w:sz w:val="28"/>
                <w:szCs w:val="28"/>
                <w:lang w:val="en-US"/>
              </w:rPr>
              <w:t>home_address</w:t>
            </w:r>
            <w:proofErr w:type="spellEnd"/>
            <w:r w:rsidR="003C1DA3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796B85" w:rsidRPr="00DD6ED3" w:rsidTr="00DE1BF4">
        <w:tc>
          <w:tcPr>
            <w:tcW w:w="2787" w:type="dxa"/>
            <w:tcBorders>
              <w:left w:val="single" w:sz="4" w:space="0" w:color="808080"/>
              <w:bottom w:val="single" w:sz="4" w:space="0" w:color="808080"/>
            </w:tcBorders>
          </w:tcPr>
          <w:p w:rsidR="00796B85" w:rsidRPr="002251FA" w:rsidRDefault="00796B85" w:rsidP="00DE1BF4">
            <w:pPr>
              <w:snapToGrid w:val="0"/>
              <w:ind w:left="126"/>
              <w:rPr>
                <w:b/>
                <w:sz w:val="26"/>
                <w:szCs w:val="26"/>
              </w:rPr>
            </w:pPr>
            <w:r w:rsidRPr="002251FA">
              <w:rPr>
                <w:b/>
                <w:sz w:val="26"/>
                <w:szCs w:val="26"/>
              </w:rPr>
              <w:t>Телефон</w:t>
            </w:r>
            <w:r w:rsidR="002251FA" w:rsidRPr="002251FA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79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96B85" w:rsidRPr="003C1DA3" w:rsidRDefault="00673110" w:rsidP="005B4D66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_</w:t>
            </w:r>
            <w:proofErr w:type="spellStart"/>
            <w:r w:rsidR="003C1DA3">
              <w:rPr>
                <w:sz w:val="28"/>
                <w:szCs w:val="28"/>
                <w:lang w:val="en-US"/>
              </w:rPr>
              <w:t>phone_number</w:t>
            </w:r>
            <w:proofErr w:type="spellEnd"/>
            <w:r w:rsidR="003C1DA3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796B85" w:rsidRPr="00DD6ED3" w:rsidTr="00DE1BF4">
        <w:tc>
          <w:tcPr>
            <w:tcW w:w="2787" w:type="dxa"/>
            <w:tcBorders>
              <w:left w:val="single" w:sz="4" w:space="0" w:color="808080"/>
              <w:bottom w:val="single" w:sz="4" w:space="0" w:color="808080"/>
            </w:tcBorders>
          </w:tcPr>
          <w:p w:rsidR="00796B85" w:rsidRPr="002251FA" w:rsidRDefault="00B006D6" w:rsidP="00DE1BF4">
            <w:pPr>
              <w:snapToGrid w:val="0"/>
              <w:ind w:left="126"/>
              <w:rPr>
                <w:b/>
                <w:sz w:val="26"/>
                <w:szCs w:val="26"/>
              </w:rPr>
            </w:pPr>
            <w:r w:rsidRPr="002251FA">
              <w:rPr>
                <w:b/>
                <w:sz w:val="26"/>
                <w:szCs w:val="26"/>
              </w:rPr>
              <w:t>Е-</w:t>
            </w:r>
            <w:r w:rsidRPr="002251FA">
              <w:rPr>
                <w:b/>
                <w:sz w:val="26"/>
                <w:szCs w:val="26"/>
                <w:lang w:val="en-US"/>
              </w:rPr>
              <w:t>mail</w:t>
            </w:r>
            <w:r w:rsidRPr="002251FA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79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96B85" w:rsidRPr="003C1DA3" w:rsidRDefault="00673110" w:rsidP="005B4D66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_</w:t>
            </w:r>
            <w:r w:rsidR="003C1DA3">
              <w:rPr>
                <w:sz w:val="28"/>
                <w:szCs w:val="28"/>
                <w:lang w:val="en-US"/>
              </w:rPr>
              <w:t>email }}</w:t>
            </w:r>
          </w:p>
        </w:tc>
      </w:tr>
    </w:tbl>
    <w:p w:rsidR="00F26345" w:rsidRDefault="00F26345">
      <w:pPr>
        <w:tabs>
          <w:tab w:val="left" w:pos="3870"/>
        </w:tabs>
        <w:spacing w:line="240" w:lineRule="atLeast"/>
        <w:ind w:left="540"/>
        <w:rPr>
          <w:b/>
          <w:bCs/>
          <w:color w:val="000000"/>
          <w:sz w:val="28"/>
          <w:szCs w:val="28"/>
        </w:rPr>
      </w:pPr>
      <w:r w:rsidRPr="00DD6ED3">
        <w:rPr>
          <w:b/>
          <w:bCs/>
          <w:color w:val="000000"/>
          <w:sz w:val="28"/>
          <w:szCs w:val="28"/>
        </w:rPr>
        <w:t>ОБРАЗОВАНИЕ:</w:t>
      </w:r>
    </w:p>
    <w:tbl>
      <w:tblPr>
        <w:tblW w:w="10583" w:type="dxa"/>
        <w:tblInd w:w="-552" w:type="dxa"/>
        <w:tblLook w:val="0000" w:firstRow="0" w:lastRow="0" w:firstColumn="0" w:lastColumn="0" w:noHBand="0" w:noVBand="0"/>
      </w:tblPr>
      <w:tblGrid>
        <w:gridCol w:w="1936"/>
        <w:gridCol w:w="2835"/>
        <w:gridCol w:w="5812"/>
      </w:tblGrid>
      <w:tr w:rsidR="00B006D6" w:rsidRPr="00B006D6" w:rsidTr="00B006D6">
        <w:trPr>
          <w:cantSplit/>
          <w:trHeight w:val="333"/>
        </w:trPr>
        <w:tc>
          <w:tcPr>
            <w:tcW w:w="1936" w:type="dxa"/>
            <w:vMerge w:val="restart"/>
            <w:tcBorders>
              <w:top w:val="single" w:sz="4" w:space="0" w:color="808080"/>
              <w:left w:val="single" w:sz="4" w:space="0" w:color="808080"/>
            </w:tcBorders>
          </w:tcPr>
          <w:p w:rsidR="00B006D6" w:rsidRPr="00B006D6" w:rsidRDefault="00B006D6" w:rsidP="00B006D6">
            <w:pPr>
              <w:tabs>
                <w:tab w:val="left" w:pos="3870"/>
              </w:tabs>
              <w:spacing w:line="240" w:lineRule="atLeast"/>
              <w:ind w:left="540"/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</w:p>
          <w:p w:rsidR="00B006D6" w:rsidRDefault="00B006D6" w:rsidP="00B006D6">
            <w:pPr>
              <w:tabs>
                <w:tab w:val="left" w:pos="3870"/>
              </w:tabs>
              <w:spacing w:line="240" w:lineRule="atLeast"/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</w:p>
          <w:p w:rsidR="00B006D6" w:rsidRDefault="00B006D6" w:rsidP="00B006D6">
            <w:pPr>
              <w:tabs>
                <w:tab w:val="left" w:pos="3870"/>
              </w:tabs>
              <w:spacing w:line="240" w:lineRule="atLeast"/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</w:p>
          <w:p w:rsidR="00B006D6" w:rsidRPr="00B006D6" w:rsidRDefault="00B006D6" w:rsidP="00F07F8E">
            <w:pPr>
              <w:tabs>
                <w:tab w:val="left" w:pos="3870"/>
              </w:tabs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>период начала и окончания</w:t>
            </w:r>
            <w:r w:rsidRPr="00B006D6">
              <w:rPr>
                <w:bCs/>
                <w:i/>
                <w:iCs/>
                <w:color w:val="000000"/>
                <w:sz w:val="16"/>
                <w:szCs w:val="16"/>
              </w:rPr>
              <w:t xml:space="preserve"> обучения</w:t>
            </w:r>
          </w:p>
        </w:tc>
        <w:tc>
          <w:tcPr>
            <w:tcW w:w="86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06D6" w:rsidRPr="003C1DA3" w:rsidRDefault="00B006D6" w:rsidP="002251FA">
            <w:pPr>
              <w:tabs>
                <w:tab w:val="left" w:pos="3870"/>
              </w:tabs>
              <w:spacing w:line="240" w:lineRule="atLeast"/>
              <w:rPr>
                <w:bCs/>
                <w:color w:val="000000"/>
                <w:sz w:val="26"/>
                <w:szCs w:val="26"/>
                <w:lang w:val="en-US"/>
              </w:rPr>
            </w:pPr>
            <w:r w:rsidRPr="002251FA">
              <w:rPr>
                <w:bCs/>
                <w:color w:val="000000"/>
                <w:sz w:val="26"/>
                <w:szCs w:val="26"/>
              </w:rPr>
              <w:t>На</w:t>
            </w:r>
            <w:r w:rsidR="002251FA" w:rsidRPr="002251FA">
              <w:rPr>
                <w:bCs/>
                <w:color w:val="000000"/>
                <w:sz w:val="26"/>
                <w:szCs w:val="26"/>
              </w:rPr>
              <w:t xml:space="preserve">именование </w:t>
            </w:r>
            <w:r w:rsidRPr="002251FA">
              <w:rPr>
                <w:bCs/>
                <w:color w:val="000000"/>
                <w:sz w:val="26"/>
                <w:szCs w:val="26"/>
              </w:rPr>
              <w:t>ВУЗа</w:t>
            </w:r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 xml:space="preserve">: </w:t>
            </w:r>
            <w:r w:rsidR="00673110">
              <w:rPr>
                <w:bCs/>
                <w:color w:val="000000"/>
                <w:sz w:val="26"/>
                <w:szCs w:val="26"/>
                <w:lang w:val="en-US"/>
              </w:rPr>
              <w:t>{{ _</w:t>
            </w:r>
            <w:proofErr w:type="spellStart"/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>alma_mater</w:t>
            </w:r>
            <w:proofErr w:type="spellEnd"/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B006D6" w:rsidRPr="00B006D6" w:rsidTr="00B006D6">
        <w:trPr>
          <w:cantSplit/>
          <w:trHeight w:val="295"/>
        </w:trPr>
        <w:tc>
          <w:tcPr>
            <w:tcW w:w="1936" w:type="dxa"/>
            <w:vMerge/>
            <w:tcBorders>
              <w:left w:val="single" w:sz="4" w:space="0" w:color="808080"/>
            </w:tcBorders>
          </w:tcPr>
          <w:p w:rsidR="00B006D6" w:rsidRPr="00B006D6" w:rsidRDefault="00B006D6" w:rsidP="00B006D6">
            <w:pPr>
              <w:tabs>
                <w:tab w:val="left" w:pos="3870"/>
              </w:tabs>
              <w:spacing w:line="240" w:lineRule="atLeast"/>
              <w:ind w:left="540"/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06D6" w:rsidRPr="003C1DA3" w:rsidRDefault="00B006D6" w:rsidP="002251FA">
            <w:pPr>
              <w:tabs>
                <w:tab w:val="left" w:pos="3870"/>
              </w:tabs>
              <w:spacing w:line="240" w:lineRule="atLeast"/>
              <w:rPr>
                <w:bCs/>
                <w:color w:val="000000"/>
                <w:sz w:val="26"/>
                <w:szCs w:val="26"/>
                <w:lang w:val="en-US"/>
              </w:rPr>
            </w:pPr>
            <w:r w:rsidRPr="002251FA">
              <w:rPr>
                <w:bCs/>
                <w:color w:val="000000"/>
                <w:sz w:val="26"/>
                <w:szCs w:val="26"/>
              </w:rPr>
              <w:t>Факультет</w:t>
            </w:r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 xml:space="preserve">: </w:t>
            </w:r>
            <w:r w:rsidR="00673110">
              <w:rPr>
                <w:bCs/>
                <w:color w:val="000000"/>
                <w:sz w:val="26"/>
                <w:szCs w:val="26"/>
                <w:lang w:val="en-US"/>
              </w:rPr>
              <w:t>{{ _</w:t>
            </w:r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>faculty }}</w:t>
            </w:r>
          </w:p>
        </w:tc>
      </w:tr>
      <w:tr w:rsidR="00B006D6" w:rsidRPr="00B006D6" w:rsidTr="002251FA">
        <w:trPr>
          <w:cantSplit/>
          <w:trHeight w:val="221"/>
        </w:trPr>
        <w:tc>
          <w:tcPr>
            <w:tcW w:w="1936" w:type="dxa"/>
            <w:vMerge/>
            <w:tcBorders>
              <w:left w:val="single" w:sz="4" w:space="0" w:color="808080"/>
            </w:tcBorders>
          </w:tcPr>
          <w:p w:rsidR="00B006D6" w:rsidRPr="00B006D6" w:rsidRDefault="00B006D6" w:rsidP="00B006D6">
            <w:pPr>
              <w:tabs>
                <w:tab w:val="left" w:pos="3870"/>
              </w:tabs>
              <w:spacing w:line="240" w:lineRule="atLeast"/>
              <w:ind w:left="540"/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06D6" w:rsidRPr="003C1DA3" w:rsidRDefault="00B006D6" w:rsidP="002251FA">
            <w:pPr>
              <w:tabs>
                <w:tab w:val="left" w:pos="3870"/>
              </w:tabs>
              <w:spacing w:line="240" w:lineRule="atLeast"/>
              <w:rPr>
                <w:bCs/>
                <w:color w:val="000000"/>
                <w:sz w:val="26"/>
                <w:szCs w:val="26"/>
                <w:lang w:val="en-US"/>
              </w:rPr>
            </w:pPr>
            <w:r w:rsidRPr="002251FA">
              <w:rPr>
                <w:bCs/>
                <w:color w:val="000000"/>
                <w:sz w:val="26"/>
                <w:szCs w:val="26"/>
              </w:rPr>
              <w:t>Специальность</w:t>
            </w:r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 xml:space="preserve">: </w:t>
            </w:r>
            <w:r w:rsidR="00673110">
              <w:rPr>
                <w:bCs/>
                <w:color w:val="000000"/>
                <w:sz w:val="26"/>
                <w:szCs w:val="26"/>
                <w:lang w:val="en-US"/>
              </w:rPr>
              <w:t>{{ _</w:t>
            </w:r>
            <w:proofErr w:type="spellStart"/>
            <w:r w:rsidR="003C1DA3" w:rsidRPr="003C1DA3">
              <w:rPr>
                <w:bCs/>
                <w:color w:val="000000"/>
                <w:sz w:val="26"/>
                <w:szCs w:val="26"/>
                <w:lang w:val="en-US"/>
              </w:rPr>
              <w:t>speciality</w:t>
            </w:r>
            <w:proofErr w:type="spellEnd"/>
            <w:r w:rsidR="003C1DA3">
              <w:rPr>
                <w:bCs/>
                <w:color w:val="000000"/>
                <w:sz w:val="26"/>
                <w:szCs w:val="26"/>
              </w:rPr>
              <w:t xml:space="preserve"> </w:t>
            </w:r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>}}</w:t>
            </w:r>
          </w:p>
        </w:tc>
      </w:tr>
      <w:tr w:rsidR="002251FA" w:rsidRPr="00B006D6" w:rsidTr="002251FA">
        <w:trPr>
          <w:cantSplit/>
          <w:trHeight w:val="371"/>
        </w:trPr>
        <w:tc>
          <w:tcPr>
            <w:tcW w:w="1936" w:type="dxa"/>
            <w:tcBorders>
              <w:left w:val="single" w:sz="4" w:space="0" w:color="808080"/>
            </w:tcBorders>
          </w:tcPr>
          <w:p w:rsidR="002251FA" w:rsidRPr="00B006D6" w:rsidRDefault="002251FA" w:rsidP="00B006D6">
            <w:pPr>
              <w:tabs>
                <w:tab w:val="left" w:pos="3870"/>
              </w:tabs>
              <w:spacing w:line="240" w:lineRule="atLeast"/>
              <w:ind w:left="540"/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251FA" w:rsidRPr="0082000B" w:rsidRDefault="002251FA" w:rsidP="0082000B">
            <w:pPr>
              <w:tabs>
                <w:tab w:val="left" w:pos="3870"/>
              </w:tabs>
              <w:spacing w:line="240" w:lineRule="atLeast"/>
              <w:rPr>
                <w:bCs/>
                <w:color w:val="000000"/>
                <w:sz w:val="26"/>
                <w:szCs w:val="26"/>
                <w:lang w:val="en-US"/>
              </w:rPr>
            </w:pPr>
            <w:r w:rsidRPr="002251FA">
              <w:rPr>
                <w:bCs/>
                <w:color w:val="000000"/>
                <w:sz w:val="26"/>
                <w:szCs w:val="26"/>
              </w:rPr>
              <w:t>Уровень подготовки</w:t>
            </w:r>
            <w:r w:rsidR="0082000B">
              <w:rPr>
                <w:bCs/>
                <w:color w:val="000000"/>
                <w:sz w:val="26"/>
                <w:szCs w:val="26"/>
                <w:lang w:val="en-US"/>
              </w:rPr>
              <w:t xml:space="preserve">: </w:t>
            </w:r>
            <w:r w:rsidR="00673110">
              <w:rPr>
                <w:bCs/>
                <w:color w:val="000000"/>
                <w:sz w:val="26"/>
                <w:szCs w:val="26"/>
                <w:lang w:val="en-US"/>
              </w:rPr>
              <w:t>{{ _</w:t>
            </w:r>
            <w:r w:rsidR="0082000B">
              <w:rPr>
                <w:bCs/>
                <w:color w:val="000000"/>
                <w:sz w:val="26"/>
                <w:szCs w:val="26"/>
                <w:lang w:val="en-US"/>
              </w:rPr>
              <w:t>degree }}</w:t>
            </w:r>
          </w:p>
        </w:tc>
      </w:tr>
      <w:tr w:rsidR="00BC0132" w:rsidRPr="00B006D6" w:rsidTr="003C1DA3">
        <w:trPr>
          <w:cantSplit/>
          <w:trHeight w:val="371"/>
        </w:trPr>
        <w:tc>
          <w:tcPr>
            <w:tcW w:w="1936" w:type="dxa"/>
            <w:tcBorders>
              <w:left w:val="single" w:sz="4" w:space="0" w:color="808080"/>
              <w:bottom w:val="single" w:sz="4" w:space="0" w:color="808080"/>
            </w:tcBorders>
          </w:tcPr>
          <w:p w:rsidR="00BC0132" w:rsidRPr="00B006D6" w:rsidRDefault="00BC0132" w:rsidP="00B006D6">
            <w:pPr>
              <w:tabs>
                <w:tab w:val="left" w:pos="3870"/>
              </w:tabs>
              <w:spacing w:line="240" w:lineRule="atLeast"/>
              <w:ind w:left="540"/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C0132" w:rsidRPr="002251FA" w:rsidRDefault="00BC0132" w:rsidP="003C1DA3">
            <w:pPr>
              <w:tabs>
                <w:tab w:val="left" w:pos="3870"/>
              </w:tabs>
              <w:spacing w:line="240" w:lineRule="atLeast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 xml:space="preserve">Курс:  </w:t>
            </w:r>
            <w:r w:rsidR="00673110">
              <w:rPr>
                <w:bCs/>
                <w:color w:val="000000"/>
                <w:spacing w:val="40"/>
                <w:sz w:val="26"/>
                <w:szCs w:val="26"/>
                <w:lang w:val="en-US"/>
              </w:rPr>
              <w:t>{{ _</w:t>
            </w:r>
            <w:r w:rsidR="003C1DA3">
              <w:rPr>
                <w:bCs/>
                <w:color w:val="000000"/>
                <w:spacing w:val="40"/>
                <w:sz w:val="26"/>
                <w:szCs w:val="26"/>
                <w:lang w:val="en-US"/>
              </w:rPr>
              <w:t>grade }}</w:t>
            </w:r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C0132" w:rsidRPr="003C1DA3" w:rsidRDefault="00BC0132" w:rsidP="003C1DA3">
            <w:pPr>
              <w:tabs>
                <w:tab w:val="left" w:pos="3870"/>
              </w:tabs>
              <w:spacing w:line="240" w:lineRule="atLeast"/>
              <w:rPr>
                <w:bCs/>
                <w:color w:val="000000"/>
                <w:sz w:val="26"/>
                <w:szCs w:val="26"/>
                <w:lang w:val="en-US"/>
              </w:rPr>
            </w:pPr>
            <w:r w:rsidRPr="002251FA">
              <w:rPr>
                <w:bCs/>
                <w:color w:val="000000"/>
                <w:sz w:val="26"/>
                <w:szCs w:val="26"/>
              </w:rPr>
              <w:t>Средний балл</w:t>
            </w:r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 xml:space="preserve">: </w:t>
            </w:r>
            <w:r w:rsidR="00673110">
              <w:rPr>
                <w:bCs/>
                <w:color w:val="000000"/>
                <w:sz w:val="26"/>
                <w:szCs w:val="26"/>
                <w:lang w:val="en-US"/>
              </w:rPr>
              <w:t>{{ _</w:t>
            </w:r>
            <w:proofErr w:type="spellStart"/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>average_grade</w:t>
            </w:r>
            <w:proofErr w:type="spellEnd"/>
            <w:r w:rsidR="003C1DA3">
              <w:rPr>
                <w:bCs/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</w:tbl>
    <w:p w:rsidR="00796B85" w:rsidRDefault="00F26345" w:rsidP="00796B85">
      <w:pPr>
        <w:tabs>
          <w:tab w:val="left" w:pos="3870"/>
        </w:tabs>
        <w:spacing w:line="240" w:lineRule="atLeast"/>
        <w:ind w:left="540"/>
        <w:rPr>
          <w:b/>
          <w:bCs/>
          <w:color w:val="000000"/>
          <w:sz w:val="28"/>
          <w:szCs w:val="28"/>
        </w:rPr>
      </w:pPr>
      <w:r w:rsidRPr="00DD6ED3">
        <w:rPr>
          <w:b/>
          <w:bCs/>
          <w:color w:val="000000"/>
          <w:sz w:val="28"/>
          <w:szCs w:val="28"/>
        </w:rPr>
        <w:t>ПРОФЕССИОНАЛЬНАЯ ДЕЯТЕЛЬНОСТЬ</w:t>
      </w:r>
      <w:r w:rsidR="00796B85">
        <w:rPr>
          <w:b/>
          <w:bCs/>
          <w:color w:val="000000"/>
          <w:sz w:val="28"/>
          <w:szCs w:val="28"/>
        </w:rPr>
        <w:t xml:space="preserve">: </w:t>
      </w:r>
    </w:p>
    <w:p w:rsidR="00183EB3" w:rsidRPr="00906A80" w:rsidRDefault="00A546BA" w:rsidP="00796B85">
      <w:pPr>
        <w:tabs>
          <w:tab w:val="left" w:pos="3870"/>
        </w:tabs>
        <w:spacing w:line="240" w:lineRule="atLeast"/>
        <w:ind w:left="540"/>
        <w:rPr>
          <w:b/>
          <w:bCs/>
          <w:i/>
          <w:color w:val="000000"/>
          <w:sz w:val="28"/>
          <w:szCs w:val="28"/>
        </w:rPr>
      </w:pPr>
      <w:r>
        <w:rPr>
          <w:bCs/>
          <w:i/>
          <w:iCs/>
          <w:color w:val="000000"/>
          <w:sz w:val="22"/>
          <w:szCs w:val="22"/>
        </w:rPr>
        <w:t xml:space="preserve"> </w:t>
      </w:r>
      <w:r w:rsidR="00796B85" w:rsidRPr="00796B85">
        <w:rPr>
          <w:bCs/>
          <w:i/>
          <w:iCs/>
          <w:color w:val="000000"/>
          <w:sz w:val="22"/>
          <w:szCs w:val="22"/>
        </w:rPr>
        <w:t>(включая информацию о прохождении практики</w:t>
      </w:r>
      <w:r w:rsidR="00796B85">
        <w:rPr>
          <w:bCs/>
          <w:i/>
          <w:iCs/>
          <w:color w:val="000000"/>
          <w:sz w:val="22"/>
          <w:szCs w:val="22"/>
        </w:rPr>
        <w:t>)</w:t>
      </w:r>
    </w:p>
    <w:tbl>
      <w:tblPr>
        <w:tblW w:w="10583" w:type="dxa"/>
        <w:tblInd w:w="-552" w:type="dxa"/>
        <w:tblLook w:val="0000" w:firstRow="0" w:lastRow="0" w:firstColumn="0" w:lastColumn="0" w:noHBand="0" w:noVBand="0"/>
      </w:tblPr>
      <w:tblGrid>
        <w:gridCol w:w="1916"/>
        <w:gridCol w:w="8667"/>
      </w:tblGrid>
      <w:tr w:rsidR="00F07F8E" w:rsidRPr="00DD6ED3" w:rsidTr="00841A93">
        <w:trPr>
          <w:cantSplit/>
          <w:trHeight w:val="281"/>
        </w:trPr>
        <w:tc>
          <w:tcPr>
            <w:tcW w:w="191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F07F8E" w:rsidRDefault="00F07F8E" w:rsidP="00841A93">
            <w:pPr>
              <w:pStyle w:val="a5"/>
              <w:snapToGrid w:val="0"/>
              <w:ind w:left="267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:rsidR="00F07F8E" w:rsidRDefault="00F07F8E" w:rsidP="00841A93">
            <w:pPr>
              <w:pStyle w:val="a5"/>
              <w:snapToGrid w:val="0"/>
              <w:ind w:left="267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:rsidR="00F07F8E" w:rsidRDefault="00F07F8E" w:rsidP="00841A93">
            <w:pPr>
              <w:pStyle w:val="a5"/>
              <w:snapToGrid w:val="0"/>
              <w:ind w:left="267"/>
              <w:rPr>
                <w:rFonts w:ascii="Times New Roman" w:hAnsi="Times New Roman" w:cs="Times New Roman"/>
                <w:b w:val="0"/>
                <w:iCs/>
                <w:sz w:val="16"/>
                <w:szCs w:val="16"/>
              </w:rPr>
            </w:pPr>
          </w:p>
          <w:p w:rsidR="00F07F8E" w:rsidRPr="00796B85" w:rsidRDefault="00F07F8E" w:rsidP="00A34BD5">
            <w:pPr>
              <w:pStyle w:val="a5"/>
              <w:snapToGrid w:val="0"/>
              <w:ind w:left="-157"/>
              <w:jc w:val="center"/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r w:rsidRPr="00796B85">
              <w:rPr>
                <w:rFonts w:ascii="Times New Roman" w:hAnsi="Times New Roman" w:cs="Times New Roman"/>
                <w:b w:val="0"/>
                <w:i/>
                <w:iCs/>
                <w:sz w:val="16"/>
                <w:szCs w:val="16"/>
              </w:rPr>
              <w:t>период</w:t>
            </w:r>
          </w:p>
        </w:tc>
        <w:tc>
          <w:tcPr>
            <w:tcW w:w="86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7F8E" w:rsidRPr="0082000B" w:rsidRDefault="00F07F8E" w:rsidP="00841A93">
            <w:pPr>
              <w:pStyle w:val="a5"/>
              <w:snapToGrid w:val="0"/>
              <w:ind w:left="42" w:right="12"/>
              <w:jc w:val="both"/>
              <w:rPr>
                <w:rFonts w:ascii="Times New Roman" w:hAnsi="Times New Roman" w:cs="Times New Roman"/>
                <w:b w:val="0"/>
                <w:iCs/>
                <w:sz w:val="26"/>
                <w:szCs w:val="26"/>
                <w:lang w:val="en-US"/>
              </w:rPr>
            </w:pPr>
            <w:r w:rsidRPr="002251FA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Компания: </w:t>
            </w:r>
            <w:r w:rsidR="00673110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>{{ _</w:t>
            </w:r>
            <w:proofErr w:type="spellStart"/>
            <w:r w:rsidR="0082000B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>company_name</w:t>
            </w:r>
            <w:proofErr w:type="spellEnd"/>
            <w:r w:rsidR="0082000B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}}</w:t>
            </w:r>
          </w:p>
        </w:tc>
      </w:tr>
      <w:tr w:rsidR="00F07F8E" w:rsidRPr="00DD6ED3" w:rsidTr="00841A93">
        <w:trPr>
          <w:cantSplit/>
          <w:trHeight w:val="240"/>
        </w:trPr>
        <w:tc>
          <w:tcPr>
            <w:tcW w:w="1916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F07F8E" w:rsidRDefault="00F07F8E" w:rsidP="00FA410C">
            <w:pPr>
              <w:pStyle w:val="a5"/>
              <w:snapToGrid w:val="0"/>
              <w:ind w:left="267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86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7F8E" w:rsidRPr="0082000B" w:rsidRDefault="007B32E3" w:rsidP="0082000B">
            <w:pPr>
              <w:pStyle w:val="a5"/>
              <w:snapToGrid w:val="0"/>
              <w:ind w:left="42" w:right="12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>Подразделение</w:t>
            </w:r>
            <w:r w:rsidR="00F07F8E" w:rsidRPr="002251FA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>:</w:t>
            </w:r>
            <w:r w:rsidR="0082000B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r w:rsidR="00673110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>{{ _</w:t>
            </w:r>
            <w:proofErr w:type="spellStart"/>
            <w:r w:rsidR="0082000B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>department_name</w:t>
            </w:r>
            <w:proofErr w:type="spellEnd"/>
            <w:r w:rsidR="0082000B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}}</w:t>
            </w:r>
          </w:p>
        </w:tc>
      </w:tr>
      <w:tr w:rsidR="00F07F8E" w:rsidRPr="00DD6ED3" w:rsidTr="00841A93">
        <w:trPr>
          <w:cantSplit/>
          <w:trHeight w:val="285"/>
        </w:trPr>
        <w:tc>
          <w:tcPr>
            <w:tcW w:w="1916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F07F8E" w:rsidRDefault="00F07F8E" w:rsidP="00FA410C">
            <w:pPr>
              <w:pStyle w:val="a5"/>
              <w:snapToGrid w:val="0"/>
              <w:ind w:left="267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86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7F8E" w:rsidRPr="0082000B" w:rsidRDefault="00F07F8E" w:rsidP="0050449A">
            <w:pPr>
              <w:pStyle w:val="a5"/>
              <w:snapToGrid w:val="0"/>
              <w:ind w:left="42" w:right="12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2251FA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Должность: </w:t>
            </w:r>
            <w:r w:rsidR="00673110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>{{ _</w:t>
            </w:r>
            <w:proofErr w:type="spellStart"/>
            <w:r w:rsidR="006D7AE4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>job_tit</w:t>
            </w:r>
            <w:r w:rsidR="0082000B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>le</w:t>
            </w:r>
            <w:proofErr w:type="spellEnd"/>
            <w:r w:rsidR="0082000B"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}}</w:t>
            </w:r>
          </w:p>
        </w:tc>
      </w:tr>
      <w:tr w:rsidR="00F07F8E" w:rsidRPr="00DD6ED3" w:rsidTr="007B32E3">
        <w:trPr>
          <w:cantSplit/>
          <w:trHeight w:val="1457"/>
        </w:trPr>
        <w:tc>
          <w:tcPr>
            <w:tcW w:w="105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7F8E" w:rsidRPr="002251FA" w:rsidRDefault="00F07F8E" w:rsidP="00841A93">
            <w:pPr>
              <w:autoSpaceDE w:val="0"/>
              <w:snapToGrid w:val="0"/>
              <w:rPr>
                <w:i/>
                <w:color w:val="000000"/>
              </w:rPr>
            </w:pPr>
            <w:r w:rsidRPr="002251FA">
              <w:rPr>
                <w:i/>
                <w:color w:val="000000"/>
              </w:rPr>
              <w:t>Функции и задачи</w:t>
            </w:r>
          </w:p>
          <w:p w:rsidR="00F07F8E" w:rsidRPr="00A546BA" w:rsidRDefault="00F07F8E" w:rsidP="00841A93">
            <w:pPr>
              <w:pStyle w:val="ab"/>
              <w:ind w:left="360" w:right="227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bookmarkStart w:id="0" w:name="_GoBack"/>
            <w:bookmarkEnd w:id="0"/>
          </w:p>
          <w:p w:rsidR="00F07F8E" w:rsidRPr="0050449A" w:rsidRDefault="00F07F8E" w:rsidP="00841A93">
            <w:pPr>
              <w:pStyle w:val="a5"/>
              <w:snapToGrid w:val="0"/>
              <w:ind w:left="42" w:right="12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</w:p>
        </w:tc>
      </w:tr>
    </w:tbl>
    <w:p w:rsidR="002251FA" w:rsidRDefault="002251FA" w:rsidP="002251FA">
      <w:pPr>
        <w:tabs>
          <w:tab w:val="left" w:pos="3870"/>
        </w:tabs>
        <w:spacing w:line="240" w:lineRule="atLeast"/>
        <w:ind w:left="5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ДОПОЛНИТЕЛЬНАЯ ИНФОРМАЦИЯ: </w:t>
      </w:r>
    </w:p>
    <w:tbl>
      <w:tblPr>
        <w:tblW w:w="10632" w:type="dxa"/>
        <w:tblInd w:w="-60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632"/>
      </w:tblGrid>
      <w:tr w:rsidR="00AB7BCB" w:rsidTr="007B32E3">
        <w:trPr>
          <w:trHeight w:val="5119"/>
        </w:trPr>
        <w:tc>
          <w:tcPr>
            <w:tcW w:w="106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7BCB" w:rsidRDefault="00AB7BCB" w:rsidP="00841A93">
            <w:pPr>
              <w:ind w:left="1080"/>
              <w:jc w:val="both"/>
              <w:rPr>
                <w:bCs/>
                <w:iCs/>
                <w:color w:val="000000"/>
                <w:sz w:val="16"/>
                <w:szCs w:val="16"/>
              </w:rPr>
            </w:pPr>
          </w:p>
          <w:p w:rsidR="002251FA" w:rsidRDefault="002251FA" w:rsidP="007B32E3">
            <w:pPr>
              <w:jc w:val="both"/>
              <w:rPr>
                <w:i/>
                <w:color w:val="000000"/>
                <w:sz w:val="26"/>
                <w:szCs w:val="26"/>
              </w:rPr>
            </w:pPr>
            <w:r w:rsidRPr="002251FA">
              <w:rPr>
                <w:i/>
                <w:color w:val="000000"/>
                <w:sz w:val="26"/>
                <w:szCs w:val="26"/>
              </w:rPr>
              <w:t>Владение английским языком</w:t>
            </w:r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2251FA">
              <w:rPr>
                <w:i/>
                <w:color w:val="000000"/>
              </w:rPr>
              <w:t>(уровень)</w:t>
            </w:r>
            <w:r>
              <w:rPr>
                <w:i/>
                <w:color w:val="000000"/>
                <w:sz w:val="26"/>
                <w:szCs w:val="26"/>
              </w:rPr>
              <w:t xml:space="preserve">: </w:t>
            </w:r>
          </w:p>
          <w:p w:rsidR="0068382E" w:rsidRPr="002251FA" w:rsidRDefault="002251FA" w:rsidP="007B32E3">
            <w:pPr>
              <w:jc w:val="both"/>
              <w:rPr>
                <w:i/>
                <w:color w:val="000000"/>
                <w:sz w:val="26"/>
                <w:szCs w:val="26"/>
              </w:rPr>
            </w:pPr>
            <w:r w:rsidRPr="002251FA">
              <w:rPr>
                <w:i/>
                <w:color w:val="000000"/>
                <w:sz w:val="26"/>
                <w:szCs w:val="26"/>
              </w:rPr>
              <w:t xml:space="preserve"> </w:t>
            </w:r>
          </w:p>
          <w:p w:rsidR="002251FA" w:rsidRDefault="002251FA" w:rsidP="007B32E3">
            <w:pPr>
              <w:jc w:val="both"/>
              <w:rPr>
                <w:i/>
                <w:color w:val="000000"/>
                <w:sz w:val="26"/>
                <w:szCs w:val="26"/>
              </w:rPr>
            </w:pPr>
            <w:r w:rsidRPr="002251FA">
              <w:rPr>
                <w:i/>
                <w:color w:val="000000"/>
                <w:sz w:val="26"/>
                <w:szCs w:val="26"/>
              </w:rPr>
              <w:t>Участие в студенческих строительных отрядах</w:t>
            </w:r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2251FA">
              <w:rPr>
                <w:i/>
                <w:color w:val="000000"/>
              </w:rPr>
              <w:t>(год, площадка)</w:t>
            </w:r>
            <w:r>
              <w:rPr>
                <w:i/>
                <w:color w:val="000000"/>
                <w:sz w:val="26"/>
                <w:szCs w:val="26"/>
              </w:rPr>
              <w:t xml:space="preserve">: </w:t>
            </w:r>
          </w:p>
          <w:p w:rsidR="002251FA" w:rsidRPr="002251FA" w:rsidRDefault="002251FA" w:rsidP="007B32E3">
            <w:pPr>
              <w:jc w:val="both"/>
              <w:rPr>
                <w:i/>
                <w:color w:val="000000"/>
                <w:sz w:val="26"/>
                <w:szCs w:val="26"/>
              </w:rPr>
            </w:pPr>
            <w:r w:rsidRPr="002251FA">
              <w:rPr>
                <w:i/>
                <w:color w:val="000000"/>
                <w:sz w:val="26"/>
                <w:szCs w:val="26"/>
              </w:rPr>
              <w:t xml:space="preserve"> </w:t>
            </w:r>
          </w:p>
          <w:p w:rsidR="002251FA" w:rsidRPr="002251FA" w:rsidRDefault="002251FA" w:rsidP="007B32E3">
            <w:pPr>
              <w:jc w:val="both"/>
              <w:rPr>
                <w:i/>
                <w:color w:val="000000"/>
                <w:sz w:val="26"/>
                <w:szCs w:val="26"/>
              </w:rPr>
            </w:pPr>
            <w:r w:rsidRPr="002251FA">
              <w:rPr>
                <w:i/>
                <w:color w:val="000000"/>
                <w:sz w:val="26"/>
                <w:szCs w:val="26"/>
              </w:rPr>
              <w:t xml:space="preserve">Опыт участия в </w:t>
            </w:r>
            <w:proofErr w:type="spellStart"/>
            <w:r w:rsidRPr="002251FA">
              <w:rPr>
                <w:i/>
                <w:color w:val="000000"/>
                <w:sz w:val="26"/>
                <w:szCs w:val="26"/>
              </w:rPr>
              <w:t>ТеМП</w:t>
            </w:r>
            <w:proofErr w:type="spellEnd"/>
            <w:r w:rsidRPr="002251FA"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2251FA">
              <w:rPr>
                <w:i/>
                <w:color w:val="000000"/>
              </w:rPr>
              <w:t>(год, статус</w:t>
            </w:r>
            <w:r>
              <w:rPr>
                <w:i/>
                <w:color w:val="000000"/>
              </w:rPr>
              <w:t xml:space="preserve"> </w:t>
            </w:r>
            <w:r w:rsidRPr="002251FA">
              <w:rPr>
                <w:i/>
                <w:color w:val="000000"/>
              </w:rPr>
              <w:t>- участник/финалист/победитель)</w:t>
            </w:r>
            <w:r w:rsidRPr="002251FA">
              <w:rPr>
                <w:i/>
                <w:color w:val="000000"/>
                <w:sz w:val="26"/>
                <w:szCs w:val="26"/>
              </w:rPr>
              <w:t xml:space="preserve">:  </w:t>
            </w:r>
          </w:p>
          <w:p w:rsidR="0068382E" w:rsidRDefault="0068382E" w:rsidP="00841A93">
            <w:pPr>
              <w:ind w:left="1080"/>
              <w:jc w:val="both"/>
              <w:rPr>
                <w:bCs/>
                <w:iCs/>
                <w:color w:val="000000"/>
                <w:sz w:val="16"/>
                <w:szCs w:val="16"/>
              </w:rPr>
            </w:pPr>
          </w:p>
          <w:p w:rsidR="0068382E" w:rsidRDefault="0068382E" w:rsidP="00841A93">
            <w:pPr>
              <w:tabs>
                <w:tab w:val="left" w:pos="459"/>
              </w:tabs>
              <w:autoSpaceDE w:val="0"/>
              <w:snapToGrid w:val="0"/>
              <w:jc w:val="both"/>
              <w:rPr>
                <w:bCs/>
                <w:iCs/>
                <w:color w:val="000000"/>
                <w:sz w:val="16"/>
                <w:szCs w:val="16"/>
              </w:rPr>
            </w:pPr>
          </w:p>
          <w:p w:rsidR="00AB7BCB" w:rsidRDefault="002251FA" w:rsidP="002251FA">
            <w:pPr>
              <w:jc w:val="both"/>
              <w:rPr>
                <w:bCs/>
                <w:iCs/>
                <w:color w:val="000000"/>
                <w:sz w:val="16"/>
                <w:szCs w:val="16"/>
              </w:rPr>
            </w:pPr>
            <w:r w:rsidRPr="002251FA">
              <w:rPr>
                <w:i/>
                <w:color w:val="000000"/>
                <w:sz w:val="26"/>
                <w:szCs w:val="26"/>
              </w:rPr>
              <w:t>Целевое обучение</w:t>
            </w:r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2251FA">
              <w:rPr>
                <w:i/>
                <w:color w:val="000000"/>
              </w:rPr>
              <w:t>(указать, с каким предприятием заключен договор о целевом обучении)</w:t>
            </w:r>
            <w:r>
              <w:rPr>
                <w:i/>
                <w:color w:val="000000"/>
              </w:rPr>
              <w:t>:</w:t>
            </w:r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r>
              <w:rPr>
                <w:bCs/>
                <w:iCs/>
                <w:color w:val="000000"/>
                <w:sz w:val="16"/>
                <w:szCs w:val="16"/>
              </w:rPr>
              <w:t xml:space="preserve"> </w:t>
            </w:r>
          </w:p>
          <w:p w:rsidR="003D5A65" w:rsidRDefault="003D5A65" w:rsidP="002251FA">
            <w:pPr>
              <w:jc w:val="both"/>
              <w:rPr>
                <w:bCs/>
                <w:iCs/>
                <w:color w:val="000000"/>
                <w:sz w:val="16"/>
                <w:szCs w:val="16"/>
              </w:rPr>
            </w:pPr>
          </w:p>
          <w:p w:rsidR="00386626" w:rsidRPr="003D5A65" w:rsidRDefault="00386626" w:rsidP="002251FA">
            <w:pPr>
              <w:jc w:val="both"/>
              <w:rPr>
                <w:bCs/>
                <w:iCs/>
                <w:color w:val="000000"/>
                <w:sz w:val="26"/>
                <w:szCs w:val="26"/>
              </w:rPr>
            </w:pPr>
          </w:p>
          <w:p w:rsidR="002251FA" w:rsidRPr="007D6337" w:rsidRDefault="003D5A65" w:rsidP="002251FA">
            <w:pPr>
              <w:jc w:val="both"/>
              <w:rPr>
                <w:i/>
                <w:color w:val="000000"/>
                <w:sz w:val="26"/>
                <w:szCs w:val="26"/>
              </w:rPr>
            </w:pPr>
            <w:r w:rsidRPr="003D5A65">
              <w:rPr>
                <w:i/>
                <w:color w:val="000000"/>
                <w:sz w:val="26"/>
                <w:szCs w:val="26"/>
              </w:rPr>
              <w:t>Дополнительные навыки и знания</w:t>
            </w:r>
            <w:r w:rsidR="007B32E3">
              <w:rPr>
                <w:i/>
                <w:color w:val="000000"/>
                <w:sz w:val="26"/>
                <w:szCs w:val="26"/>
              </w:rPr>
              <w:t>, включая ИТ</w:t>
            </w:r>
            <w:r w:rsidR="00741A7E">
              <w:rPr>
                <w:i/>
                <w:color w:val="000000"/>
                <w:sz w:val="26"/>
                <w:szCs w:val="26"/>
              </w:rPr>
              <w:t xml:space="preserve">-компетенции </w:t>
            </w:r>
            <w:r w:rsidR="007B32E3">
              <w:rPr>
                <w:i/>
                <w:color w:val="000000"/>
                <w:sz w:val="26"/>
                <w:szCs w:val="26"/>
              </w:rPr>
              <w:t>(</w:t>
            </w:r>
            <w:r w:rsidR="00741A7E">
              <w:rPr>
                <w:i/>
                <w:color w:val="000000"/>
                <w:sz w:val="26"/>
                <w:szCs w:val="26"/>
              </w:rPr>
              <w:t>разработка</w:t>
            </w:r>
            <w:r w:rsidR="007B32E3">
              <w:rPr>
                <w:i/>
                <w:color w:val="000000"/>
                <w:sz w:val="26"/>
                <w:szCs w:val="26"/>
              </w:rPr>
              <w:t xml:space="preserve">, </w:t>
            </w:r>
            <w:r w:rsidR="00741A7E">
              <w:rPr>
                <w:i/>
                <w:color w:val="000000"/>
                <w:sz w:val="26"/>
                <w:szCs w:val="26"/>
              </w:rPr>
              <w:t>тестирование</w:t>
            </w:r>
            <w:r w:rsidR="007B32E3">
              <w:rPr>
                <w:i/>
                <w:color w:val="000000"/>
                <w:sz w:val="26"/>
                <w:szCs w:val="26"/>
              </w:rPr>
              <w:t xml:space="preserve">, </w:t>
            </w:r>
            <w:r w:rsidR="00741A7E">
              <w:rPr>
                <w:i/>
                <w:color w:val="000000"/>
                <w:sz w:val="26"/>
                <w:szCs w:val="26"/>
              </w:rPr>
              <w:t>программирование</w:t>
            </w:r>
            <w:r w:rsidR="007B32E3">
              <w:rPr>
                <w:i/>
                <w:color w:val="000000"/>
                <w:sz w:val="26"/>
                <w:szCs w:val="26"/>
              </w:rPr>
              <w:t>, аналитика</w:t>
            </w:r>
            <w:r w:rsidR="00741A7E">
              <w:rPr>
                <w:i/>
                <w:color w:val="000000"/>
                <w:sz w:val="26"/>
                <w:szCs w:val="26"/>
              </w:rPr>
              <w:t>)</w:t>
            </w:r>
            <w:r w:rsidRPr="003D5A65">
              <w:rPr>
                <w:i/>
                <w:color w:val="000000"/>
                <w:sz w:val="26"/>
                <w:szCs w:val="26"/>
              </w:rPr>
              <w:t xml:space="preserve">:  </w:t>
            </w:r>
          </w:p>
          <w:p w:rsidR="002251FA" w:rsidRPr="00183EB3" w:rsidRDefault="002251FA" w:rsidP="002251FA">
            <w:pPr>
              <w:jc w:val="both"/>
              <w:rPr>
                <w:bCs/>
                <w:iCs/>
                <w:color w:val="000000"/>
                <w:sz w:val="16"/>
                <w:szCs w:val="16"/>
              </w:rPr>
            </w:pPr>
          </w:p>
        </w:tc>
      </w:tr>
    </w:tbl>
    <w:p w:rsidR="0068382E" w:rsidRDefault="0068382E" w:rsidP="0068382E">
      <w:pPr>
        <w:tabs>
          <w:tab w:val="left" w:pos="120"/>
        </w:tabs>
        <w:ind w:left="-600"/>
        <w:jc w:val="both"/>
        <w:rPr>
          <w:b/>
          <w:i/>
          <w:sz w:val="16"/>
          <w:szCs w:val="16"/>
        </w:rPr>
      </w:pPr>
    </w:p>
    <w:p w:rsidR="002251FA" w:rsidRDefault="002251FA" w:rsidP="00906A80">
      <w:pPr>
        <w:tabs>
          <w:tab w:val="left" w:pos="120"/>
        </w:tabs>
        <w:ind w:left="-567"/>
        <w:jc w:val="both"/>
        <w:rPr>
          <w:b/>
          <w:sz w:val="16"/>
          <w:szCs w:val="16"/>
        </w:rPr>
      </w:pPr>
    </w:p>
    <w:p w:rsidR="0068382E" w:rsidRPr="00906A80" w:rsidRDefault="00AB7BCB" w:rsidP="00906A80">
      <w:pPr>
        <w:tabs>
          <w:tab w:val="left" w:pos="120"/>
        </w:tabs>
        <w:ind w:left="-567"/>
        <w:jc w:val="both"/>
        <w:rPr>
          <w:b/>
          <w:sz w:val="16"/>
          <w:szCs w:val="16"/>
        </w:rPr>
      </w:pPr>
      <w:r w:rsidRPr="00906A80">
        <w:rPr>
          <w:b/>
          <w:sz w:val="16"/>
          <w:szCs w:val="16"/>
        </w:rPr>
        <w:t>Внимание</w:t>
      </w:r>
      <w:r w:rsidR="0068382E" w:rsidRPr="00906A80">
        <w:rPr>
          <w:b/>
          <w:sz w:val="16"/>
          <w:szCs w:val="16"/>
        </w:rPr>
        <w:t>!</w:t>
      </w:r>
    </w:p>
    <w:p w:rsidR="00A34BD5" w:rsidRDefault="00906A80" w:rsidP="00A34BD5">
      <w:pPr>
        <w:tabs>
          <w:tab w:val="left" w:pos="120"/>
        </w:tabs>
        <w:ind w:left="-567"/>
        <w:jc w:val="both"/>
        <w:rPr>
          <w:i/>
          <w:sz w:val="20"/>
          <w:szCs w:val="20"/>
          <w:lang w:eastAsia="ru-RU"/>
        </w:rPr>
      </w:pPr>
      <w:r>
        <w:rPr>
          <w:i/>
          <w:sz w:val="16"/>
          <w:szCs w:val="16"/>
          <w:lang w:eastAsia="ru-RU"/>
        </w:rPr>
        <w:t xml:space="preserve">      </w:t>
      </w:r>
      <w:r w:rsidR="00AB7BCB" w:rsidRPr="00906A80">
        <w:rPr>
          <w:i/>
          <w:sz w:val="14"/>
          <w:szCs w:val="14"/>
          <w:lang w:eastAsia="ru-RU"/>
        </w:rPr>
        <w:t xml:space="preserve">Своей подписью </w:t>
      </w:r>
      <w:r w:rsidR="00AB7BCB" w:rsidRPr="00AB7BCB">
        <w:rPr>
          <w:i/>
          <w:sz w:val="14"/>
          <w:szCs w:val="14"/>
          <w:lang w:eastAsia="ru-RU"/>
        </w:rPr>
        <w:t xml:space="preserve">вы подтверждаете полноту, достоверность, точность и актуальность передаваемых сведений, а также даете согласие </w:t>
      </w:r>
      <w:r w:rsidRPr="00906A80">
        <w:rPr>
          <w:i/>
          <w:sz w:val="14"/>
          <w:szCs w:val="14"/>
          <w:lang w:eastAsia="ru-RU"/>
        </w:rPr>
        <w:t>АО</w:t>
      </w:r>
      <w:r>
        <w:rPr>
          <w:i/>
          <w:sz w:val="14"/>
          <w:szCs w:val="14"/>
          <w:lang w:eastAsia="ru-RU"/>
        </w:rPr>
        <w:t xml:space="preserve"> </w:t>
      </w:r>
      <w:r w:rsidR="002251FA">
        <w:rPr>
          <w:i/>
          <w:sz w:val="14"/>
          <w:szCs w:val="14"/>
          <w:lang w:eastAsia="ru-RU"/>
        </w:rPr>
        <w:t>ИК «АСЭ</w:t>
      </w:r>
      <w:r w:rsidR="00AB7BCB" w:rsidRPr="00AB7BCB">
        <w:rPr>
          <w:i/>
          <w:sz w:val="14"/>
          <w:szCs w:val="14"/>
          <w:lang w:eastAsia="ru-RU"/>
        </w:rPr>
        <w:t xml:space="preserve">» (включая дочерние и зависимые общества) на обработку ваших персональных данных, включая сбор, систематизацию, накопление, хранение, уточнение (в </w:t>
      </w:r>
      <w:proofErr w:type="spellStart"/>
      <w:r w:rsidR="00AB7BCB" w:rsidRPr="00AB7BCB">
        <w:rPr>
          <w:i/>
          <w:sz w:val="14"/>
          <w:szCs w:val="14"/>
          <w:lang w:eastAsia="ru-RU"/>
        </w:rPr>
        <w:t>т.ч</w:t>
      </w:r>
      <w:proofErr w:type="spellEnd"/>
      <w:r w:rsidR="00AB7BCB" w:rsidRPr="00AB7BCB">
        <w:rPr>
          <w:i/>
          <w:sz w:val="14"/>
          <w:szCs w:val="14"/>
          <w:lang w:eastAsia="ru-RU"/>
        </w:rPr>
        <w:t xml:space="preserve">. обновление, изменение), использование, распространение (в </w:t>
      </w:r>
      <w:proofErr w:type="spellStart"/>
      <w:r w:rsidR="00AB7BCB" w:rsidRPr="00AB7BCB">
        <w:rPr>
          <w:i/>
          <w:sz w:val="14"/>
          <w:szCs w:val="14"/>
          <w:lang w:eastAsia="ru-RU"/>
        </w:rPr>
        <w:t>т.ч</w:t>
      </w:r>
      <w:proofErr w:type="spellEnd"/>
      <w:r w:rsidR="00AB7BCB" w:rsidRPr="00AB7BCB">
        <w:rPr>
          <w:i/>
          <w:sz w:val="14"/>
          <w:szCs w:val="14"/>
          <w:lang w:eastAsia="ru-RU"/>
        </w:rPr>
        <w:t xml:space="preserve">. передачу), обезличивание, блокирование, уничтожение персональных данных. </w:t>
      </w:r>
      <w:r w:rsidR="00AB7BCB" w:rsidRPr="00906A80">
        <w:rPr>
          <w:i/>
          <w:sz w:val="14"/>
          <w:szCs w:val="14"/>
          <w:lang w:eastAsia="ru-RU"/>
        </w:rPr>
        <w:t xml:space="preserve">                                                                                                                                   </w:t>
      </w:r>
      <w:r w:rsidR="0068382E">
        <w:rPr>
          <w:i/>
          <w:sz w:val="20"/>
          <w:szCs w:val="20"/>
          <w:lang w:eastAsia="ru-RU"/>
        </w:rPr>
        <w:t xml:space="preserve"> </w:t>
      </w:r>
    </w:p>
    <w:p w:rsidR="00A34BD5" w:rsidRDefault="00A34BD5" w:rsidP="00A34BD5">
      <w:pPr>
        <w:tabs>
          <w:tab w:val="left" w:pos="120"/>
        </w:tabs>
        <w:ind w:left="-567"/>
        <w:jc w:val="both"/>
        <w:rPr>
          <w:i/>
          <w:sz w:val="20"/>
          <w:szCs w:val="20"/>
          <w:lang w:eastAsia="ru-RU"/>
        </w:rPr>
      </w:pPr>
    </w:p>
    <w:p w:rsidR="00A34BD5" w:rsidRDefault="0082000B" w:rsidP="00A34BD5">
      <w:pPr>
        <w:tabs>
          <w:tab w:val="left" w:pos="120"/>
        </w:tabs>
        <w:ind w:left="-567"/>
        <w:jc w:val="both"/>
        <w:rPr>
          <w:i/>
          <w:sz w:val="20"/>
          <w:szCs w:val="20"/>
          <w:lang w:eastAsia="ru-RU"/>
        </w:rPr>
      </w:pPr>
      <w:r w:rsidRPr="00887119">
        <w:rPr>
          <w:i/>
          <w:sz w:val="20"/>
          <w:szCs w:val="20"/>
          <w:lang w:eastAsia="ru-RU"/>
        </w:rPr>
        <w:t xml:space="preserve">   </w:t>
      </w:r>
      <w:proofErr w:type="gramStart"/>
      <w:r w:rsidR="00673110">
        <w:rPr>
          <w:i/>
          <w:sz w:val="20"/>
          <w:szCs w:val="20"/>
          <w:lang w:eastAsia="ru-RU"/>
        </w:rPr>
        <w:t>{{ _</w:t>
      </w:r>
      <w:proofErr w:type="gramEnd"/>
      <w:r>
        <w:rPr>
          <w:i/>
          <w:sz w:val="20"/>
          <w:szCs w:val="20"/>
          <w:lang w:val="en-US" w:eastAsia="ru-RU"/>
        </w:rPr>
        <w:t>date</w:t>
      </w:r>
      <w:r w:rsidRPr="00887119">
        <w:rPr>
          <w:i/>
          <w:sz w:val="20"/>
          <w:szCs w:val="20"/>
          <w:lang w:eastAsia="ru-RU"/>
        </w:rPr>
        <w:t xml:space="preserve"> }}</w:t>
      </w:r>
      <w:r w:rsidR="00A34BD5">
        <w:rPr>
          <w:i/>
          <w:sz w:val="20"/>
          <w:szCs w:val="20"/>
          <w:lang w:eastAsia="ru-RU"/>
        </w:rPr>
        <w:t xml:space="preserve">                                                                             </w:t>
      </w:r>
      <w:r w:rsidR="00A34BD5" w:rsidRPr="00A34BD5">
        <w:rPr>
          <w:i/>
          <w:sz w:val="20"/>
          <w:szCs w:val="20"/>
          <w:lang w:eastAsia="ru-RU"/>
        </w:rPr>
        <w:t xml:space="preserve">………………………………     </w:t>
      </w:r>
      <w:r w:rsidRPr="00887119">
        <w:rPr>
          <w:i/>
          <w:sz w:val="20"/>
          <w:szCs w:val="20"/>
          <w:lang w:eastAsia="ru-RU"/>
        </w:rPr>
        <w:t xml:space="preserve">                </w:t>
      </w:r>
      <w:proofErr w:type="gramStart"/>
      <w:r w:rsidR="00673110">
        <w:rPr>
          <w:i/>
          <w:sz w:val="20"/>
          <w:szCs w:val="20"/>
          <w:lang w:eastAsia="ru-RU"/>
        </w:rPr>
        <w:t>{{ _</w:t>
      </w:r>
      <w:proofErr w:type="gramEnd"/>
      <w:r>
        <w:rPr>
          <w:i/>
          <w:sz w:val="20"/>
          <w:szCs w:val="20"/>
          <w:lang w:val="en-US" w:eastAsia="ru-RU"/>
        </w:rPr>
        <w:t>signature</w:t>
      </w:r>
      <w:r w:rsidRPr="00887119">
        <w:rPr>
          <w:i/>
          <w:sz w:val="20"/>
          <w:szCs w:val="20"/>
          <w:lang w:eastAsia="ru-RU"/>
        </w:rPr>
        <w:t>_</w:t>
      </w:r>
      <w:r>
        <w:rPr>
          <w:i/>
          <w:sz w:val="20"/>
          <w:szCs w:val="20"/>
          <w:lang w:val="en-US" w:eastAsia="ru-RU"/>
        </w:rPr>
        <w:t>name</w:t>
      </w:r>
      <w:r w:rsidRPr="00887119">
        <w:rPr>
          <w:i/>
          <w:sz w:val="20"/>
          <w:szCs w:val="20"/>
          <w:lang w:eastAsia="ru-RU"/>
        </w:rPr>
        <w:t xml:space="preserve"> }}</w:t>
      </w:r>
      <w:r w:rsidR="00A34BD5">
        <w:rPr>
          <w:i/>
          <w:sz w:val="20"/>
          <w:szCs w:val="20"/>
          <w:lang w:eastAsia="ru-RU"/>
        </w:rPr>
        <w:t xml:space="preserve">    </w:t>
      </w:r>
    </w:p>
    <w:p w:rsidR="00727FB6" w:rsidRDefault="00A34BD5" w:rsidP="002251FA">
      <w:pPr>
        <w:tabs>
          <w:tab w:val="left" w:pos="120"/>
        </w:tabs>
        <w:ind w:left="-567"/>
        <w:jc w:val="both"/>
        <w:rPr>
          <w:i/>
          <w:sz w:val="20"/>
          <w:szCs w:val="20"/>
          <w:lang w:eastAsia="ru-RU"/>
        </w:rPr>
      </w:pPr>
      <w:r>
        <w:rPr>
          <w:i/>
          <w:sz w:val="20"/>
          <w:szCs w:val="20"/>
          <w:lang w:eastAsia="ru-RU"/>
        </w:rPr>
        <w:t xml:space="preserve">        дата </w:t>
      </w:r>
      <w:r w:rsidR="0068382E">
        <w:rPr>
          <w:i/>
          <w:sz w:val="20"/>
          <w:szCs w:val="20"/>
          <w:lang w:eastAsia="ru-RU"/>
        </w:rPr>
        <w:t xml:space="preserve">                                                                      </w:t>
      </w:r>
      <w:r w:rsidR="00AB7BCB">
        <w:rPr>
          <w:i/>
          <w:sz w:val="20"/>
          <w:szCs w:val="20"/>
          <w:lang w:eastAsia="ru-RU"/>
        </w:rPr>
        <w:t xml:space="preserve">   </w:t>
      </w:r>
      <w:r>
        <w:rPr>
          <w:i/>
          <w:sz w:val="20"/>
          <w:szCs w:val="20"/>
          <w:lang w:eastAsia="ru-RU"/>
        </w:rPr>
        <w:t xml:space="preserve">                                 </w:t>
      </w:r>
      <w:r w:rsidRPr="00A34BD5">
        <w:rPr>
          <w:i/>
          <w:sz w:val="20"/>
          <w:szCs w:val="20"/>
          <w:lang w:eastAsia="ru-RU"/>
        </w:rPr>
        <w:t xml:space="preserve">подпись                      </w:t>
      </w:r>
      <w:r>
        <w:rPr>
          <w:i/>
          <w:sz w:val="20"/>
          <w:szCs w:val="20"/>
          <w:lang w:eastAsia="ru-RU"/>
        </w:rPr>
        <w:t xml:space="preserve">         </w:t>
      </w:r>
      <w:r w:rsidRPr="00A34BD5">
        <w:rPr>
          <w:i/>
          <w:sz w:val="20"/>
          <w:szCs w:val="20"/>
          <w:lang w:eastAsia="ru-RU"/>
        </w:rPr>
        <w:t>ИО Фамилия</w:t>
      </w:r>
      <w:r w:rsidR="00AB7BCB">
        <w:rPr>
          <w:i/>
          <w:sz w:val="20"/>
          <w:szCs w:val="20"/>
          <w:lang w:eastAsia="ru-RU"/>
        </w:rPr>
        <w:t xml:space="preserve">     </w:t>
      </w:r>
    </w:p>
    <w:p w:rsidR="00727FB6" w:rsidRDefault="001C5CB1" w:rsidP="00727FB6">
      <w:pPr>
        <w:tabs>
          <w:tab w:val="left" w:pos="120"/>
        </w:tabs>
        <w:ind w:left="-567" w:right="611"/>
        <w:jc w:val="right"/>
        <w:rPr>
          <w:i/>
          <w:sz w:val="20"/>
          <w:szCs w:val="20"/>
          <w:lang w:eastAsia="ru-RU"/>
        </w:rPr>
      </w:pPr>
      <w:r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5937885</wp:posOffset>
                </wp:positionH>
                <wp:positionV relativeFrom="paragraph">
                  <wp:posOffset>-6350</wp:posOffset>
                </wp:positionV>
                <wp:extent cx="331470" cy="297180"/>
                <wp:effectExtent l="13335" t="12700" r="7620" b="1397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54841" id="Rectangle 4" o:spid="_x0000_s1026" style="position:absolute;margin-left:467.55pt;margin-top:-.5pt;width:26.1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"/>
            </w:pict>
          </mc:Fallback>
        </mc:AlternateContent>
      </w:r>
      <w:r w:rsidR="00727FB6">
        <w:rPr>
          <w:i/>
          <w:sz w:val="20"/>
          <w:szCs w:val="20"/>
          <w:lang w:eastAsia="ru-RU"/>
        </w:rPr>
        <w:t xml:space="preserve">Если Вы решили что-то дополнительно указать на обороте анкеты, </w:t>
      </w:r>
    </w:p>
    <w:p w:rsidR="00DF55F1" w:rsidRDefault="00727FB6" w:rsidP="00727FB6">
      <w:pPr>
        <w:tabs>
          <w:tab w:val="left" w:pos="120"/>
        </w:tabs>
        <w:ind w:left="-567" w:right="611"/>
        <w:jc w:val="right"/>
        <w:rPr>
          <w:sz w:val="20"/>
          <w:szCs w:val="20"/>
          <w:lang w:eastAsia="ru-RU"/>
        </w:rPr>
      </w:pPr>
      <w:r>
        <w:rPr>
          <w:i/>
          <w:sz w:val="20"/>
          <w:szCs w:val="20"/>
          <w:lang w:eastAsia="ru-RU"/>
        </w:rPr>
        <w:t>поставьте пожалуйста отметку тут</w:t>
      </w:r>
      <w:r w:rsidR="00AB7BCB">
        <w:rPr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   </w:t>
      </w:r>
    </w:p>
    <w:p w:rsidR="001315F6" w:rsidRPr="00DF55F1" w:rsidRDefault="001315F6" w:rsidP="00AB7BCB">
      <w:pPr>
        <w:suppressAutoHyphens w:val="0"/>
        <w:autoSpaceDE w:val="0"/>
        <w:autoSpaceDN w:val="0"/>
        <w:adjustRightInd w:val="0"/>
        <w:rPr>
          <w:b/>
          <w:bCs/>
          <w:sz w:val="28"/>
          <w:szCs w:val="28"/>
          <w:rtl/>
        </w:rPr>
      </w:pPr>
    </w:p>
    <w:sectPr w:rsidR="001315F6" w:rsidRPr="00DF55F1" w:rsidSect="003D5A65">
      <w:headerReference w:type="default" r:id="rId9"/>
      <w:footnotePr>
        <w:pos w:val="beneathText"/>
      </w:footnotePr>
      <w:pgSz w:w="11905" w:h="16837"/>
      <w:pgMar w:top="-142" w:right="565" w:bottom="142" w:left="1515" w:header="284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343" w:rsidRDefault="00791343">
      <w:r>
        <w:separator/>
      </w:r>
    </w:p>
  </w:endnote>
  <w:endnote w:type="continuationSeparator" w:id="0">
    <w:p w:rsidR="00791343" w:rsidRDefault="0079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343" w:rsidRDefault="00791343">
      <w:r>
        <w:separator/>
      </w:r>
    </w:p>
  </w:footnote>
  <w:footnote w:type="continuationSeparator" w:id="0">
    <w:p w:rsidR="00791343" w:rsidRDefault="00791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64E" w:rsidRDefault="00E2564E">
    <w:pPr>
      <w:pStyle w:val="a8"/>
      <w:ind w:left="-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12D934C8"/>
    <w:multiLevelType w:val="hybridMultilevel"/>
    <w:tmpl w:val="EA763468"/>
    <w:lvl w:ilvl="0" w:tplc="1628415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DE54C0"/>
    <w:multiLevelType w:val="hybridMultilevel"/>
    <w:tmpl w:val="2E54B478"/>
    <w:lvl w:ilvl="0" w:tplc="FFFFFFFF">
      <w:start w:val="1"/>
      <w:numFmt w:val="bullet"/>
      <w:lvlText w:val=""/>
      <w:lvlJc w:val="left"/>
      <w:pPr>
        <w:tabs>
          <w:tab w:val="num" w:pos="357"/>
        </w:tabs>
        <w:ind w:left="244" w:hanging="244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F7C2A"/>
    <w:multiLevelType w:val="hybridMultilevel"/>
    <w:tmpl w:val="5D0ABB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033C5"/>
    <w:multiLevelType w:val="hybridMultilevel"/>
    <w:tmpl w:val="B1F820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27C60"/>
    <w:multiLevelType w:val="hybridMultilevel"/>
    <w:tmpl w:val="832E1560"/>
    <w:lvl w:ilvl="0" w:tplc="1628415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B0"/>
    <w:rsid w:val="000137B3"/>
    <w:rsid w:val="00015F8F"/>
    <w:rsid w:val="0006400B"/>
    <w:rsid w:val="0006573A"/>
    <w:rsid w:val="00071807"/>
    <w:rsid w:val="0008023E"/>
    <w:rsid w:val="00080A83"/>
    <w:rsid w:val="00091455"/>
    <w:rsid w:val="000A6787"/>
    <w:rsid w:val="000B0AC5"/>
    <w:rsid w:val="000D5A05"/>
    <w:rsid w:val="000F4808"/>
    <w:rsid w:val="001008D8"/>
    <w:rsid w:val="001315F6"/>
    <w:rsid w:val="00132C15"/>
    <w:rsid w:val="00153893"/>
    <w:rsid w:val="00183EB3"/>
    <w:rsid w:val="001B2652"/>
    <w:rsid w:val="001B36E3"/>
    <w:rsid w:val="001C1915"/>
    <w:rsid w:val="001C50F0"/>
    <w:rsid w:val="001C5CB1"/>
    <w:rsid w:val="001E2B9B"/>
    <w:rsid w:val="001E7EAD"/>
    <w:rsid w:val="001F3717"/>
    <w:rsid w:val="00211F13"/>
    <w:rsid w:val="002153C1"/>
    <w:rsid w:val="002251FA"/>
    <w:rsid w:val="00235452"/>
    <w:rsid w:val="00235B92"/>
    <w:rsid w:val="002552DE"/>
    <w:rsid w:val="00271E14"/>
    <w:rsid w:val="00272FF1"/>
    <w:rsid w:val="00275D7B"/>
    <w:rsid w:val="00277216"/>
    <w:rsid w:val="002779F5"/>
    <w:rsid w:val="00283C17"/>
    <w:rsid w:val="002A525E"/>
    <w:rsid w:val="002A597C"/>
    <w:rsid w:val="002D5FDC"/>
    <w:rsid w:val="002D7D18"/>
    <w:rsid w:val="002F00E8"/>
    <w:rsid w:val="003009B4"/>
    <w:rsid w:val="00301ED2"/>
    <w:rsid w:val="00310526"/>
    <w:rsid w:val="00311AA3"/>
    <w:rsid w:val="0031553D"/>
    <w:rsid w:val="00344C18"/>
    <w:rsid w:val="00351B6F"/>
    <w:rsid w:val="00361597"/>
    <w:rsid w:val="003741B9"/>
    <w:rsid w:val="003742C3"/>
    <w:rsid w:val="00386626"/>
    <w:rsid w:val="003A3609"/>
    <w:rsid w:val="003A484B"/>
    <w:rsid w:val="003B2825"/>
    <w:rsid w:val="003C1DA3"/>
    <w:rsid w:val="003D0FBD"/>
    <w:rsid w:val="003D5A65"/>
    <w:rsid w:val="003E78A3"/>
    <w:rsid w:val="00425C17"/>
    <w:rsid w:val="00492A8C"/>
    <w:rsid w:val="004B06DF"/>
    <w:rsid w:val="004C08FE"/>
    <w:rsid w:val="004C16CC"/>
    <w:rsid w:val="004C6EBC"/>
    <w:rsid w:val="0050449A"/>
    <w:rsid w:val="00520358"/>
    <w:rsid w:val="00536505"/>
    <w:rsid w:val="00547649"/>
    <w:rsid w:val="005530AA"/>
    <w:rsid w:val="00554863"/>
    <w:rsid w:val="00557C92"/>
    <w:rsid w:val="00560A53"/>
    <w:rsid w:val="00560D9E"/>
    <w:rsid w:val="00561D30"/>
    <w:rsid w:val="00564F9B"/>
    <w:rsid w:val="00572BAE"/>
    <w:rsid w:val="005A6D5C"/>
    <w:rsid w:val="005B4D66"/>
    <w:rsid w:val="005D15C9"/>
    <w:rsid w:val="005E2E8C"/>
    <w:rsid w:val="00624088"/>
    <w:rsid w:val="00652E1A"/>
    <w:rsid w:val="00662EE8"/>
    <w:rsid w:val="006633A4"/>
    <w:rsid w:val="00673110"/>
    <w:rsid w:val="006810F7"/>
    <w:rsid w:val="00682EB6"/>
    <w:rsid w:val="0068382E"/>
    <w:rsid w:val="00694DD8"/>
    <w:rsid w:val="006B31C1"/>
    <w:rsid w:val="006B350F"/>
    <w:rsid w:val="006C7D5F"/>
    <w:rsid w:val="006D7AE4"/>
    <w:rsid w:val="006E0E6F"/>
    <w:rsid w:val="00713B9D"/>
    <w:rsid w:val="0072456E"/>
    <w:rsid w:val="0072698F"/>
    <w:rsid w:val="00727FB6"/>
    <w:rsid w:val="00732193"/>
    <w:rsid w:val="00741A7E"/>
    <w:rsid w:val="00746AD2"/>
    <w:rsid w:val="00751443"/>
    <w:rsid w:val="0077627E"/>
    <w:rsid w:val="00781F23"/>
    <w:rsid w:val="00787688"/>
    <w:rsid w:val="00791343"/>
    <w:rsid w:val="00796B85"/>
    <w:rsid w:val="007A2E28"/>
    <w:rsid w:val="007B32E3"/>
    <w:rsid w:val="007D6337"/>
    <w:rsid w:val="007E014B"/>
    <w:rsid w:val="007E6DA2"/>
    <w:rsid w:val="008042FE"/>
    <w:rsid w:val="0081014C"/>
    <w:rsid w:val="0082000B"/>
    <w:rsid w:val="00841A93"/>
    <w:rsid w:val="008646A6"/>
    <w:rsid w:val="008705CE"/>
    <w:rsid w:val="00882AC4"/>
    <w:rsid w:val="00887119"/>
    <w:rsid w:val="008A2B94"/>
    <w:rsid w:val="008C0B26"/>
    <w:rsid w:val="008C1452"/>
    <w:rsid w:val="008E0A3B"/>
    <w:rsid w:val="008F6394"/>
    <w:rsid w:val="0090016B"/>
    <w:rsid w:val="00906A80"/>
    <w:rsid w:val="009137D8"/>
    <w:rsid w:val="009308D6"/>
    <w:rsid w:val="009359E9"/>
    <w:rsid w:val="00943901"/>
    <w:rsid w:val="00966358"/>
    <w:rsid w:val="00983AD3"/>
    <w:rsid w:val="009B1C62"/>
    <w:rsid w:val="009B26C6"/>
    <w:rsid w:val="009B28B7"/>
    <w:rsid w:val="009B6211"/>
    <w:rsid w:val="00A075FD"/>
    <w:rsid w:val="00A07B6F"/>
    <w:rsid w:val="00A14D68"/>
    <w:rsid w:val="00A14DAD"/>
    <w:rsid w:val="00A305D4"/>
    <w:rsid w:val="00A34BD5"/>
    <w:rsid w:val="00A444B4"/>
    <w:rsid w:val="00A501EE"/>
    <w:rsid w:val="00A546BA"/>
    <w:rsid w:val="00A560F5"/>
    <w:rsid w:val="00A6097F"/>
    <w:rsid w:val="00A620FE"/>
    <w:rsid w:val="00A87E58"/>
    <w:rsid w:val="00AB7BCB"/>
    <w:rsid w:val="00AC26FB"/>
    <w:rsid w:val="00AD4463"/>
    <w:rsid w:val="00AD74D1"/>
    <w:rsid w:val="00AE123A"/>
    <w:rsid w:val="00B006D6"/>
    <w:rsid w:val="00B11B44"/>
    <w:rsid w:val="00B23311"/>
    <w:rsid w:val="00B37DF1"/>
    <w:rsid w:val="00B44233"/>
    <w:rsid w:val="00B628A4"/>
    <w:rsid w:val="00B630EF"/>
    <w:rsid w:val="00B66AED"/>
    <w:rsid w:val="00BA00B3"/>
    <w:rsid w:val="00BA1495"/>
    <w:rsid w:val="00BC0132"/>
    <w:rsid w:val="00BD2408"/>
    <w:rsid w:val="00BE5216"/>
    <w:rsid w:val="00C11C20"/>
    <w:rsid w:val="00C17A5A"/>
    <w:rsid w:val="00C20BCE"/>
    <w:rsid w:val="00C24574"/>
    <w:rsid w:val="00C3041B"/>
    <w:rsid w:val="00C31F0E"/>
    <w:rsid w:val="00C6116C"/>
    <w:rsid w:val="00C70BE9"/>
    <w:rsid w:val="00C85D53"/>
    <w:rsid w:val="00C91E9E"/>
    <w:rsid w:val="00CB1143"/>
    <w:rsid w:val="00CC55E0"/>
    <w:rsid w:val="00CC66C5"/>
    <w:rsid w:val="00CD2F89"/>
    <w:rsid w:val="00CE7F9E"/>
    <w:rsid w:val="00D4726F"/>
    <w:rsid w:val="00D51CE4"/>
    <w:rsid w:val="00D927AF"/>
    <w:rsid w:val="00DA460F"/>
    <w:rsid w:val="00DB6FFC"/>
    <w:rsid w:val="00DC0714"/>
    <w:rsid w:val="00DC2148"/>
    <w:rsid w:val="00DD5256"/>
    <w:rsid w:val="00DD6ED3"/>
    <w:rsid w:val="00DE1BF4"/>
    <w:rsid w:val="00DE7FE0"/>
    <w:rsid w:val="00DF55F1"/>
    <w:rsid w:val="00E075C2"/>
    <w:rsid w:val="00E2564E"/>
    <w:rsid w:val="00E268A9"/>
    <w:rsid w:val="00E35C60"/>
    <w:rsid w:val="00E51622"/>
    <w:rsid w:val="00E729FF"/>
    <w:rsid w:val="00E801EE"/>
    <w:rsid w:val="00E86F8B"/>
    <w:rsid w:val="00E95DAE"/>
    <w:rsid w:val="00E96802"/>
    <w:rsid w:val="00E96B57"/>
    <w:rsid w:val="00EA1654"/>
    <w:rsid w:val="00F07F8E"/>
    <w:rsid w:val="00F10D5E"/>
    <w:rsid w:val="00F11F7C"/>
    <w:rsid w:val="00F20809"/>
    <w:rsid w:val="00F26345"/>
    <w:rsid w:val="00F44DE9"/>
    <w:rsid w:val="00F46BCC"/>
    <w:rsid w:val="00F56B7A"/>
    <w:rsid w:val="00F57226"/>
    <w:rsid w:val="00F948B0"/>
    <w:rsid w:val="00F965BA"/>
    <w:rsid w:val="00FA410C"/>
    <w:rsid w:val="00FB1961"/>
    <w:rsid w:val="00FE6DC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9406F"/>
  <w15:docId w15:val="{0E86156A-A891-41BE-9AB8-BFDF7689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8A4"/>
    <w:pPr>
      <w:suppressAutoHyphens/>
    </w:pPr>
    <w:rPr>
      <w:sz w:val="24"/>
      <w:szCs w:val="24"/>
      <w:lang w:eastAsia="ar-S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3870"/>
      </w:tabs>
      <w:spacing w:line="240" w:lineRule="atLeast"/>
      <w:outlineLvl w:val="5"/>
    </w:pPr>
    <w:rPr>
      <w:rFonts w:ascii="Arial" w:hAnsi="Arial" w:cs="Arial"/>
      <w:b/>
      <w:bCs/>
      <w:color w:val="00000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4z3">
    <w:name w:val="WW8Num4z3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2">
    <w:name w:val="Основной шрифт абзаца2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111111111111111">
    <w:name w:val="WW-Absatz-Standardschriftart1111111111111111"/>
  </w:style>
  <w:style w:type="character" w:customStyle="1" w:styleId="WW8Num2z1">
    <w:name w:val="WW8Num2z1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  <w:b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1">
    <w:name w:val="Основной шрифт абзаца1"/>
  </w:style>
  <w:style w:type="character" w:customStyle="1" w:styleId="bltextbold1">
    <w:name w:val="bltextbold1"/>
    <w:rPr>
      <w:rFonts w:ascii="Tahoma" w:hAnsi="Tahoma" w:cs="Tahoma"/>
      <w:b/>
      <w:bCs/>
      <w:color w:val="000000"/>
      <w:sz w:val="18"/>
      <w:szCs w:val="18"/>
    </w:rPr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a4">
    <w:name w:val="Маркеры списка"/>
    <w:rPr>
      <w:rFonts w:ascii="StarSymbol" w:eastAsia="StarSymbol" w:hAnsi="StarSymbol" w:cs="StarSymbol"/>
      <w:sz w:val="18"/>
      <w:szCs w:val="18"/>
    </w:rPr>
  </w:style>
  <w:style w:type="paragraph" w:customStyle="1" w:styleId="10">
    <w:name w:val="Заголовок1"/>
    <w:basedOn w:val="a"/>
    <w:next w:val="a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5">
    <w:name w:val="Body Text"/>
    <w:basedOn w:val="a"/>
    <w:link w:val="a6"/>
    <w:pPr>
      <w:autoSpaceDE w:val="0"/>
      <w:spacing w:line="240" w:lineRule="atLeast"/>
    </w:pPr>
    <w:rPr>
      <w:rFonts w:ascii="Arial" w:hAnsi="Arial" w:cs="Arial"/>
      <w:b/>
      <w:bCs/>
      <w:color w:val="000000"/>
      <w:sz w:val="22"/>
      <w:szCs w:val="20"/>
    </w:rPr>
  </w:style>
  <w:style w:type="paragraph" w:styleId="a7">
    <w:name w:val="List"/>
    <w:basedOn w:val="a5"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ascii="Verdana" w:hAnsi="Verdana" w:cs="Tahoma"/>
      <w:i/>
      <w:iCs/>
      <w:sz w:val="20"/>
    </w:rPr>
  </w:style>
  <w:style w:type="paragraph" w:customStyle="1" w:styleId="21">
    <w:name w:val="Указатель2"/>
    <w:basedOn w:val="a"/>
    <w:pPr>
      <w:suppressLineNumbers/>
    </w:pPr>
    <w:rPr>
      <w:rFonts w:ascii="Verdana" w:hAnsi="Verdana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aa">
    <w:name w:val="Цель"/>
    <w:basedOn w:val="a"/>
    <w:next w:val="a5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ab">
    <w:name w:val="Достижение"/>
    <w:basedOn w:val="a5"/>
    <w:pPr>
      <w:spacing w:after="60"/>
      <w:ind w:left="-360"/>
    </w:pPr>
  </w:style>
  <w:style w:type="paragraph" w:customStyle="1" w:styleId="13">
    <w:name w:val="Название предприятия 1"/>
    <w:basedOn w:val="a"/>
    <w:next w:val="a"/>
    <w:pPr>
      <w:tabs>
        <w:tab w:val="left" w:pos="2160"/>
        <w:tab w:val="right" w:pos="6480"/>
      </w:tabs>
      <w:spacing w:before="240" w:after="40" w:line="220" w:lineRule="atLeast"/>
      <w:jc w:val="both"/>
    </w:pPr>
  </w:style>
  <w:style w:type="paragraph" w:customStyle="1" w:styleId="ac">
    <w:name w:val="Название предприятия"/>
    <w:basedOn w:val="a"/>
    <w:next w:val="a"/>
    <w:pPr>
      <w:tabs>
        <w:tab w:val="left" w:pos="2160"/>
        <w:tab w:val="right" w:pos="6480"/>
      </w:tabs>
      <w:spacing w:before="240" w:after="40" w:line="220" w:lineRule="atLeast"/>
      <w:jc w:val="both"/>
    </w:p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styleId="ad">
    <w:name w:val="Title"/>
    <w:basedOn w:val="a"/>
    <w:next w:val="ae"/>
    <w:qFormat/>
    <w:pPr>
      <w:suppressAutoHyphens w:val="0"/>
      <w:jc w:val="center"/>
    </w:pPr>
    <w:rPr>
      <w:b/>
      <w:bCs/>
      <w:i/>
      <w:iCs/>
      <w:sz w:val="36"/>
      <w:szCs w:val="36"/>
    </w:rPr>
  </w:style>
  <w:style w:type="paragraph" w:styleId="ae">
    <w:name w:val="Subtitle"/>
    <w:basedOn w:val="10"/>
    <w:next w:val="a5"/>
    <w:qFormat/>
    <w:pPr>
      <w:jc w:val="center"/>
    </w:pPr>
    <w:rPr>
      <w:i/>
      <w:iCs/>
    </w:rPr>
  </w:style>
  <w:style w:type="paragraph" w:customStyle="1" w:styleId="af">
    <w:name w:val="Содержимое таблицы"/>
    <w:basedOn w:val="a"/>
    <w:pPr>
      <w:suppressLineNumbers/>
    </w:pPr>
  </w:style>
  <w:style w:type="paragraph" w:customStyle="1" w:styleId="af0">
    <w:name w:val="Заголовок таблицы"/>
    <w:basedOn w:val="af"/>
    <w:pPr>
      <w:jc w:val="center"/>
    </w:pPr>
    <w:rPr>
      <w:b/>
      <w:bCs/>
      <w:i/>
      <w:iCs/>
    </w:rPr>
  </w:style>
  <w:style w:type="table" w:styleId="af1">
    <w:name w:val="Table Grid"/>
    <w:basedOn w:val="a1"/>
    <w:rsid w:val="00A14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uiPriority w:val="99"/>
    <w:qFormat/>
    <w:rsid w:val="00BA00B3"/>
    <w:rPr>
      <w:b/>
      <w:bCs/>
    </w:rPr>
  </w:style>
  <w:style w:type="paragraph" w:styleId="af3">
    <w:name w:val="Balloon Text"/>
    <w:basedOn w:val="a"/>
    <w:link w:val="af4"/>
    <w:rsid w:val="003D0FBD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3D0FBD"/>
    <w:rPr>
      <w:rFonts w:ascii="Tahoma" w:hAnsi="Tahoma" w:cs="Tahoma"/>
      <w:sz w:val="16"/>
      <w:szCs w:val="16"/>
      <w:lang w:eastAsia="ar-SA"/>
    </w:rPr>
  </w:style>
  <w:style w:type="character" w:customStyle="1" w:styleId="a6">
    <w:name w:val="Основной текст Знак"/>
    <w:link w:val="a5"/>
    <w:rsid w:val="00713B9D"/>
    <w:rPr>
      <w:rFonts w:ascii="Arial" w:hAnsi="Arial" w:cs="Arial"/>
      <w:b/>
      <w:bCs/>
      <w:color w:val="000000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AD3EA-27AD-4A93-9C70-337F827D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на финальных кандидатов</vt:lpstr>
    </vt:vector>
  </TitlesOfParts>
  <Company>Lc Community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на финальных кандидатов</dc:title>
  <dc:creator>LC Community</dc:creator>
  <cp:lastModifiedBy>Пользователь</cp:lastModifiedBy>
  <cp:revision>6</cp:revision>
  <cp:lastPrinted>2022-05-26T15:13:00Z</cp:lastPrinted>
  <dcterms:created xsi:type="dcterms:W3CDTF">2023-07-11T08:48:00Z</dcterms:created>
  <dcterms:modified xsi:type="dcterms:W3CDTF">2023-07-11T14:40:00Z</dcterms:modified>
</cp:coreProperties>
</file>